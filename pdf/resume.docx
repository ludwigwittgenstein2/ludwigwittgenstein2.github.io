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D2AE" w14:textId="77777777" w:rsidR="00680E56" w:rsidRPr="0079736B" w:rsidRDefault="00680E56" w:rsidP="00680E56">
      <w:pPr>
        <w:pStyle w:val="Normal1"/>
        <w:spacing w:before="140" w:line="24" w:lineRule="atLeast"/>
        <w:jc w:val="center"/>
        <w:rPr>
          <w:rFonts w:ascii="Arial" w:eastAsia="Garamond" w:hAnsi="Arial"/>
          <w:b/>
          <w:sz w:val="24"/>
          <w:szCs w:val="24"/>
        </w:rPr>
      </w:pPr>
      <w:r w:rsidRPr="0079736B">
        <w:rPr>
          <w:rFonts w:ascii="Arial" w:eastAsia="Garamond" w:hAnsi="Arial"/>
          <w:b/>
          <w:sz w:val="24"/>
          <w:szCs w:val="24"/>
        </w:rPr>
        <w:t>RICK REJELEENE</w:t>
      </w:r>
    </w:p>
    <w:p w14:paraId="0EEA5EEA" w14:textId="17F8F6A4" w:rsidR="00680E56" w:rsidRPr="0079736B" w:rsidRDefault="003A5601" w:rsidP="0079736B">
      <w:pPr>
        <w:pStyle w:val="Normal1"/>
        <w:spacing w:after="40" w:line="40" w:lineRule="atLeast"/>
        <w:rPr>
          <w:rFonts w:ascii="Arial" w:hAnsi="Arial"/>
          <w:sz w:val="20"/>
        </w:rPr>
      </w:pPr>
      <w:hyperlink r:id="rId7" w:history="1">
        <w:r w:rsidR="00C901DD" w:rsidRPr="0079736B">
          <w:rPr>
            <w:rStyle w:val="Hyperlink"/>
            <w:rFonts w:ascii="Arial" w:hAnsi="Arial"/>
            <w:sz w:val="20"/>
          </w:rPr>
          <w:t>rickrejeleene@gmail.com</w:t>
        </w:r>
      </w:hyperlink>
      <w:r w:rsidR="00C901DD" w:rsidRPr="0079736B">
        <w:rPr>
          <w:rFonts w:ascii="Arial" w:hAnsi="Arial"/>
          <w:sz w:val="20"/>
        </w:rPr>
        <w:t xml:space="preserve"> </w:t>
      </w:r>
      <w:r w:rsidR="0079736B">
        <w:rPr>
          <w:rFonts w:ascii="Arial" w:hAnsi="Arial"/>
          <w:sz w:val="20"/>
        </w:rPr>
        <w:tab/>
      </w:r>
      <w:r w:rsidR="0079736B">
        <w:rPr>
          <w:rFonts w:ascii="Arial" w:hAnsi="Arial"/>
          <w:sz w:val="20"/>
        </w:rPr>
        <w:tab/>
      </w:r>
      <w:r w:rsidR="0079736B">
        <w:rPr>
          <w:rFonts w:ascii="Arial" w:hAnsi="Arial"/>
          <w:sz w:val="20"/>
        </w:rPr>
        <w:tab/>
      </w:r>
      <w:r w:rsidR="0079736B">
        <w:rPr>
          <w:rFonts w:ascii="Arial" w:hAnsi="Arial"/>
          <w:sz w:val="20"/>
        </w:rPr>
        <w:tab/>
      </w:r>
      <w:r w:rsidR="0079736B">
        <w:rPr>
          <w:rFonts w:ascii="Arial" w:hAnsi="Arial"/>
          <w:sz w:val="20"/>
        </w:rPr>
        <w:tab/>
      </w:r>
      <w:r w:rsidR="0079736B">
        <w:rPr>
          <w:rFonts w:ascii="Arial" w:hAnsi="Arial"/>
          <w:sz w:val="20"/>
        </w:rPr>
        <w:tab/>
      </w:r>
      <w:r w:rsidR="0079736B">
        <w:rPr>
          <w:rFonts w:ascii="Arial" w:hAnsi="Arial"/>
          <w:sz w:val="20"/>
        </w:rPr>
        <w:tab/>
      </w:r>
      <w:r w:rsidR="0079736B">
        <w:rPr>
          <w:rFonts w:ascii="Arial" w:hAnsi="Arial"/>
          <w:sz w:val="20"/>
        </w:rPr>
        <w:tab/>
      </w:r>
      <w:r w:rsidR="0079736B">
        <w:rPr>
          <w:rFonts w:ascii="Arial" w:hAnsi="Arial"/>
          <w:sz w:val="20"/>
        </w:rPr>
        <w:tab/>
        <w:t xml:space="preserve">       </w:t>
      </w:r>
      <w:r w:rsidR="00C901DD" w:rsidRPr="0079736B">
        <w:rPr>
          <w:rFonts w:ascii="Arial" w:hAnsi="Arial"/>
          <w:sz w:val="20"/>
        </w:rPr>
        <w:t>401-430-0767</w:t>
      </w:r>
    </w:p>
    <w:p w14:paraId="3AED169F" w14:textId="4F27F0C1" w:rsidR="009569AF" w:rsidRDefault="00680E56" w:rsidP="0079736B">
      <w:pPr>
        <w:pStyle w:val="Normal1"/>
        <w:pBdr>
          <w:bottom w:val="single" w:sz="12" w:space="1" w:color="auto"/>
        </w:pBdr>
        <w:spacing w:after="40" w:line="40" w:lineRule="atLeast"/>
        <w:rPr>
          <w:rFonts w:ascii="Arial" w:hAnsi="Arial"/>
          <w:sz w:val="20"/>
        </w:rPr>
      </w:pPr>
      <w:r w:rsidRPr="0079736B">
        <w:rPr>
          <w:rFonts w:ascii="Arial" w:hAnsi="Arial"/>
          <w:sz w:val="20"/>
        </w:rPr>
        <w:t xml:space="preserve">www.linkedin.com/in/rickrejeleene  </w:t>
      </w:r>
      <w:r w:rsidR="005C362E">
        <w:rPr>
          <w:rFonts w:ascii="Arial" w:hAnsi="Arial"/>
          <w:sz w:val="20"/>
        </w:rPr>
        <w:t xml:space="preserve">              </w:t>
      </w:r>
      <w:r w:rsidR="005C362E" w:rsidRPr="005C362E">
        <w:rPr>
          <w:rFonts w:ascii="Arial" w:hAnsi="Arial"/>
          <w:sz w:val="20"/>
        </w:rPr>
        <w:t>github.com/ludwigwittgenstein2</w:t>
      </w:r>
      <w:r w:rsidR="0079736B">
        <w:rPr>
          <w:rFonts w:ascii="Arial" w:hAnsi="Arial"/>
          <w:sz w:val="20"/>
        </w:rPr>
        <w:tab/>
        <w:t xml:space="preserve">      </w:t>
      </w:r>
      <w:r w:rsidR="00451641">
        <w:rPr>
          <w:rFonts w:ascii="Arial" w:hAnsi="Arial"/>
          <w:sz w:val="20"/>
        </w:rPr>
        <w:t xml:space="preserve"> </w:t>
      </w:r>
      <w:r w:rsidR="009569AF">
        <w:rPr>
          <w:rFonts w:ascii="Arial" w:hAnsi="Arial"/>
          <w:sz w:val="20"/>
        </w:rPr>
        <w:tab/>
      </w:r>
      <w:r w:rsidR="005C362E">
        <w:rPr>
          <w:rFonts w:ascii="Arial" w:hAnsi="Arial"/>
          <w:sz w:val="20"/>
        </w:rPr>
        <w:t xml:space="preserve">      </w:t>
      </w:r>
      <w:r w:rsidR="009569AF">
        <w:rPr>
          <w:rFonts w:ascii="Arial" w:hAnsi="Arial"/>
          <w:sz w:val="20"/>
        </w:rPr>
        <w:t>http://rickrejeleene.me/</w:t>
      </w:r>
    </w:p>
    <w:p w14:paraId="631A60B4" w14:textId="2806C826" w:rsidR="006A04C0" w:rsidRPr="0079736B" w:rsidRDefault="0079736B" w:rsidP="0079736B">
      <w:pPr>
        <w:pStyle w:val="Normal1"/>
        <w:spacing w:after="40" w:line="40" w:lineRule="atLeast"/>
        <w:rPr>
          <w:rFonts w:ascii="Arial" w:hAnsi="Arial"/>
          <w:sz w:val="20"/>
        </w:rPr>
      </w:pPr>
      <w:r>
        <w:rPr>
          <w:rFonts w:ascii="Arial" w:hAnsi="Arial"/>
          <w:sz w:val="20"/>
        </w:rPr>
        <w:t xml:space="preserve">  </w:t>
      </w:r>
      <w:r>
        <w:rPr>
          <w:rFonts w:ascii="Arial" w:hAnsi="Arial"/>
          <w:sz w:val="20"/>
        </w:rPr>
        <w:tab/>
      </w:r>
    </w:p>
    <w:p w14:paraId="044BB542" w14:textId="77777777" w:rsidR="008C4AFE" w:rsidRDefault="008C4AFE" w:rsidP="0079736B">
      <w:pPr>
        <w:pStyle w:val="NoSpacing"/>
        <w:rPr>
          <w:rFonts w:ascii="Arial" w:hAnsi="Arial" w:cs="Arial"/>
          <w:b/>
          <w:bCs/>
          <w:szCs w:val="22"/>
        </w:rPr>
      </w:pPr>
    </w:p>
    <w:p w14:paraId="77017285" w14:textId="369EC72C" w:rsidR="00A76A6E" w:rsidRDefault="008C4AFE" w:rsidP="0079736B">
      <w:pPr>
        <w:pStyle w:val="NoSpacing"/>
        <w:rPr>
          <w:rFonts w:ascii="Arial" w:hAnsi="Arial" w:cs="Arial"/>
          <w:b/>
          <w:bCs/>
          <w:szCs w:val="22"/>
        </w:rPr>
      </w:pPr>
      <w:r>
        <w:rPr>
          <w:rFonts w:ascii="Arial" w:hAnsi="Arial" w:cs="Arial"/>
          <w:b/>
          <w:bCs/>
          <w:szCs w:val="22"/>
        </w:rPr>
        <w:t>PROFESSIONAL SUMMARY</w:t>
      </w:r>
    </w:p>
    <w:p w14:paraId="18CA74AD" w14:textId="67756962" w:rsidR="008C4AFE" w:rsidRPr="008C4AFE" w:rsidRDefault="008C4AFE" w:rsidP="0079736B">
      <w:pPr>
        <w:pStyle w:val="NoSpacing"/>
        <w:rPr>
          <w:rFonts w:ascii="Arial" w:hAnsi="Arial" w:cs="Arial"/>
          <w:b/>
          <w:bCs/>
          <w:sz w:val="8"/>
          <w:szCs w:val="8"/>
        </w:rPr>
      </w:pPr>
    </w:p>
    <w:p w14:paraId="2FF5E4C1" w14:textId="1CDCEFC3" w:rsidR="008C4AFE" w:rsidRDefault="008C4AFE" w:rsidP="0079736B">
      <w:pPr>
        <w:pStyle w:val="NoSpacing"/>
        <w:rPr>
          <w:rFonts w:ascii="Arial" w:hAnsi="Arial" w:cs="Arial"/>
          <w:b/>
          <w:bCs/>
          <w:szCs w:val="22"/>
        </w:rPr>
      </w:pPr>
      <w:r>
        <w:rPr>
          <w:rFonts w:ascii="Arial" w:hAnsi="Arial" w:cs="Arial"/>
          <w:sz w:val="20"/>
          <w:szCs w:val="20"/>
        </w:rPr>
        <w:t xml:space="preserve">PhD Machine Learning candidate with extensive </w:t>
      </w:r>
      <w:r w:rsidR="002740CD">
        <w:rPr>
          <w:rFonts w:ascii="Arial" w:hAnsi="Arial" w:cs="Arial"/>
          <w:sz w:val="20"/>
          <w:szCs w:val="20"/>
        </w:rPr>
        <w:t xml:space="preserve">North America </w:t>
      </w:r>
      <w:r>
        <w:rPr>
          <w:rFonts w:ascii="Arial" w:hAnsi="Arial" w:cs="Arial"/>
          <w:sz w:val="20"/>
          <w:szCs w:val="20"/>
        </w:rPr>
        <w:t>work experience across machine learning, software engineering, product operations and data science.</w:t>
      </w:r>
      <w:r w:rsidR="002740CD">
        <w:rPr>
          <w:rFonts w:ascii="Arial" w:hAnsi="Arial" w:cs="Arial"/>
          <w:sz w:val="20"/>
          <w:szCs w:val="20"/>
        </w:rPr>
        <w:t xml:space="preserve">  A</w:t>
      </w:r>
      <w:r w:rsidR="00415461">
        <w:rPr>
          <w:rFonts w:ascii="Arial" w:hAnsi="Arial" w:cs="Arial"/>
          <w:sz w:val="20"/>
          <w:szCs w:val="20"/>
        </w:rPr>
        <w:t xml:space="preserve">ptitude </w:t>
      </w:r>
      <w:r w:rsidR="002740CD">
        <w:rPr>
          <w:rFonts w:ascii="Arial" w:hAnsi="Arial" w:cs="Arial"/>
          <w:sz w:val="20"/>
          <w:szCs w:val="20"/>
        </w:rPr>
        <w:t xml:space="preserve">to tackle complex social and technical challenges based on thorough critical thinking skills with experience across a broad array of applications and industries. </w:t>
      </w:r>
      <w:r w:rsidR="00415461">
        <w:rPr>
          <w:rFonts w:ascii="Arial" w:hAnsi="Arial" w:cs="Arial"/>
          <w:sz w:val="20"/>
          <w:szCs w:val="20"/>
        </w:rPr>
        <w:t xml:space="preserve">Understands and balances the interdisciplinary need of technology with respect for the human aspect to arrive at competitive and social benefits.  Works well across multiple functions and within the hierarchy.  Trilingual, avid reader and described by peers as visionary, committed, caring and a good listener.  </w:t>
      </w:r>
    </w:p>
    <w:p w14:paraId="53A3791B" w14:textId="77777777" w:rsidR="008C4AFE" w:rsidRDefault="008C4AFE" w:rsidP="0079736B">
      <w:pPr>
        <w:pStyle w:val="NoSpacing"/>
        <w:rPr>
          <w:rFonts w:ascii="Arial" w:hAnsi="Arial" w:cs="Arial"/>
          <w:b/>
          <w:bCs/>
          <w:szCs w:val="22"/>
        </w:rPr>
      </w:pPr>
    </w:p>
    <w:p w14:paraId="13A5931C" w14:textId="77777777" w:rsidR="008C4AFE" w:rsidRDefault="008C4AFE" w:rsidP="0079736B">
      <w:pPr>
        <w:pStyle w:val="NoSpacing"/>
        <w:rPr>
          <w:rFonts w:ascii="Arial" w:hAnsi="Arial" w:cs="Arial"/>
          <w:b/>
          <w:bCs/>
          <w:szCs w:val="22"/>
        </w:rPr>
      </w:pPr>
    </w:p>
    <w:p w14:paraId="054059E2" w14:textId="4169D1E2" w:rsidR="0079736B" w:rsidRPr="0079736B" w:rsidRDefault="00680E56" w:rsidP="0079736B">
      <w:pPr>
        <w:pStyle w:val="NoSpacing"/>
        <w:rPr>
          <w:rFonts w:ascii="Arial" w:hAnsi="Arial" w:cs="Arial"/>
          <w:b/>
          <w:bCs/>
          <w:szCs w:val="22"/>
        </w:rPr>
      </w:pPr>
      <w:r w:rsidRPr="0079736B">
        <w:rPr>
          <w:rFonts w:ascii="Arial" w:hAnsi="Arial" w:cs="Arial"/>
          <w:b/>
          <w:bCs/>
          <w:szCs w:val="22"/>
        </w:rPr>
        <w:t>EDUCATION</w:t>
      </w:r>
    </w:p>
    <w:p w14:paraId="07D7FAEF" w14:textId="77777777" w:rsidR="0079736B" w:rsidRDefault="0079736B" w:rsidP="0079736B">
      <w:pPr>
        <w:pStyle w:val="NoSpacing"/>
        <w:rPr>
          <w:rFonts w:ascii="Arial" w:hAnsi="Arial" w:cs="Arial"/>
          <w:sz w:val="20"/>
          <w:szCs w:val="20"/>
        </w:rPr>
      </w:pPr>
    </w:p>
    <w:p w14:paraId="60568C9D" w14:textId="44966D2E" w:rsidR="00680E56" w:rsidRPr="0079736B" w:rsidRDefault="0079736B" w:rsidP="0079736B">
      <w:pPr>
        <w:pStyle w:val="NoSpacing"/>
        <w:rPr>
          <w:rFonts w:ascii="Arial" w:hAnsi="Arial" w:cs="Arial"/>
          <w:sz w:val="20"/>
          <w:szCs w:val="20"/>
        </w:rPr>
      </w:pPr>
      <w:r w:rsidRPr="0079736B">
        <w:rPr>
          <w:rFonts w:ascii="Arial" w:hAnsi="Arial" w:cs="Arial"/>
          <w:b/>
          <w:bCs/>
          <w:sz w:val="20"/>
          <w:szCs w:val="20"/>
        </w:rPr>
        <w:t>U</w:t>
      </w:r>
      <w:r w:rsidR="00680E56" w:rsidRPr="0079736B">
        <w:rPr>
          <w:rFonts w:ascii="Arial" w:hAnsi="Arial" w:cs="Arial"/>
          <w:b/>
          <w:bCs/>
          <w:sz w:val="20"/>
          <w:szCs w:val="20"/>
        </w:rPr>
        <w:t>niversity of Arkansas</w:t>
      </w:r>
      <w:r w:rsidR="00680E56" w:rsidRPr="0079736B">
        <w:rPr>
          <w:rFonts w:ascii="Arial" w:hAnsi="Arial" w:cs="Arial"/>
          <w:sz w:val="20"/>
          <w:szCs w:val="20"/>
        </w:rPr>
        <w:t>, Little Rock, USA</w:t>
      </w:r>
      <w:r w:rsidR="00680E56" w:rsidRPr="0079736B">
        <w:rPr>
          <w:rFonts w:ascii="Arial" w:hAnsi="Arial" w:cs="Arial"/>
          <w:sz w:val="20"/>
          <w:szCs w:val="20"/>
        </w:rPr>
        <w:tab/>
      </w:r>
      <w:r w:rsidR="00680E56" w:rsidRPr="0079736B">
        <w:rPr>
          <w:rFonts w:ascii="Arial" w:hAnsi="Arial" w:cs="Arial"/>
          <w:sz w:val="20"/>
          <w:szCs w:val="20"/>
        </w:rPr>
        <w:tab/>
      </w:r>
      <w:r w:rsidR="00680E56" w:rsidRPr="0079736B">
        <w:rPr>
          <w:rFonts w:ascii="Arial" w:hAnsi="Arial" w:cs="Arial"/>
          <w:sz w:val="20"/>
          <w:szCs w:val="20"/>
        </w:rPr>
        <w:tab/>
      </w:r>
      <w:r w:rsidR="00680E56" w:rsidRPr="0079736B">
        <w:rPr>
          <w:rFonts w:ascii="Arial" w:hAnsi="Arial" w:cs="Arial"/>
          <w:sz w:val="20"/>
          <w:szCs w:val="20"/>
        </w:rPr>
        <w:tab/>
      </w:r>
      <w:r w:rsidR="00680E56" w:rsidRPr="0079736B">
        <w:rPr>
          <w:rFonts w:ascii="Arial" w:hAnsi="Arial" w:cs="Arial"/>
          <w:sz w:val="20"/>
          <w:szCs w:val="20"/>
        </w:rPr>
        <w:tab/>
      </w:r>
      <w:r w:rsidR="00680E56" w:rsidRPr="0079736B">
        <w:rPr>
          <w:rFonts w:ascii="Arial" w:hAnsi="Arial" w:cs="Arial"/>
          <w:sz w:val="20"/>
          <w:szCs w:val="20"/>
        </w:rPr>
        <w:tab/>
      </w:r>
      <w:r w:rsidR="00430D3A" w:rsidRPr="0079736B">
        <w:rPr>
          <w:rFonts w:ascii="Arial" w:hAnsi="Arial" w:cs="Arial"/>
          <w:sz w:val="20"/>
          <w:szCs w:val="20"/>
        </w:rPr>
        <w:t xml:space="preserve"> </w:t>
      </w:r>
      <w:r>
        <w:rPr>
          <w:rFonts w:ascii="Arial" w:hAnsi="Arial" w:cs="Arial"/>
          <w:bCs/>
          <w:sz w:val="20"/>
          <w:szCs w:val="20"/>
        </w:rPr>
        <w:t xml:space="preserve">                 </w:t>
      </w:r>
      <w:r w:rsidR="00680E56" w:rsidRPr="0079736B">
        <w:rPr>
          <w:rFonts w:ascii="Arial" w:hAnsi="Arial" w:cs="Arial"/>
          <w:bCs/>
          <w:sz w:val="20"/>
          <w:szCs w:val="20"/>
        </w:rPr>
        <w:t xml:space="preserve">2019 </w:t>
      </w:r>
      <w:r w:rsidR="00680E56" w:rsidRPr="0079736B">
        <w:rPr>
          <w:rFonts w:ascii="Arial" w:hAnsi="Arial" w:cs="Arial"/>
          <w:sz w:val="20"/>
          <w:szCs w:val="20"/>
          <w:lang w:eastAsia="zh-CN"/>
        </w:rPr>
        <w:t xml:space="preserve">– </w:t>
      </w:r>
      <w:r w:rsidR="00680E56" w:rsidRPr="0079736B">
        <w:rPr>
          <w:rFonts w:ascii="Arial" w:hAnsi="Arial" w:cs="Arial"/>
          <w:bCs/>
          <w:sz w:val="20"/>
          <w:szCs w:val="20"/>
        </w:rPr>
        <w:t>Current</w:t>
      </w:r>
    </w:p>
    <w:p w14:paraId="4FFD39AD" w14:textId="409A9516" w:rsidR="00D905DD" w:rsidRPr="0079736B" w:rsidRDefault="00680E56" w:rsidP="00A76A6E">
      <w:pPr>
        <w:pStyle w:val="NoSpacing"/>
        <w:numPr>
          <w:ilvl w:val="0"/>
          <w:numId w:val="1"/>
        </w:numPr>
        <w:ind w:left="180" w:hanging="180"/>
        <w:rPr>
          <w:rFonts w:ascii="Arial" w:hAnsi="Arial" w:cs="Arial"/>
          <w:bCs/>
          <w:sz w:val="20"/>
          <w:szCs w:val="20"/>
        </w:rPr>
      </w:pPr>
      <w:r w:rsidRPr="0079736B">
        <w:rPr>
          <w:rFonts w:ascii="Arial" w:hAnsi="Arial" w:cs="Arial"/>
          <w:bCs/>
          <w:sz w:val="20"/>
          <w:szCs w:val="20"/>
        </w:rPr>
        <w:t xml:space="preserve">PhD in </w:t>
      </w:r>
      <w:r w:rsidR="000967F4" w:rsidRPr="0079736B">
        <w:rPr>
          <w:rFonts w:ascii="Arial" w:hAnsi="Arial" w:cs="Arial"/>
          <w:bCs/>
          <w:sz w:val="20"/>
          <w:szCs w:val="20"/>
        </w:rPr>
        <w:t>Machine Learning</w:t>
      </w:r>
      <w:r w:rsidR="00C878AB" w:rsidRPr="0079736B">
        <w:rPr>
          <w:rFonts w:ascii="Arial" w:hAnsi="Arial" w:cs="Arial"/>
          <w:bCs/>
          <w:sz w:val="20"/>
          <w:szCs w:val="20"/>
        </w:rPr>
        <w:t xml:space="preserve">, </w:t>
      </w:r>
      <w:r w:rsidR="00C878AB" w:rsidRPr="0079736B">
        <w:rPr>
          <w:rFonts w:ascii="Arial" w:hAnsi="Arial" w:cs="Arial"/>
          <w:sz w:val="20"/>
          <w:szCs w:val="20"/>
        </w:rPr>
        <w:t>ORISE Fellowship</w:t>
      </w:r>
      <w:r w:rsidR="00324B69" w:rsidRPr="0079736B">
        <w:rPr>
          <w:rFonts w:ascii="Arial" w:hAnsi="Arial" w:cs="Arial"/>
          <w:bCs/>
          <w:sz w:val="20"/>
          <w:szCs w:val="20"/>
        </w:rPr>
        <w:t xml:space="preserve"> </w:t>
      </w:r>
      <w:r w:rsidR="004D781F" w:rsidRPr="0079736B">
        <w:rPr>
          <w:rFonts w:ascii="Arial" w:hAnsi="Arial" w:cs="Arial"/>
          <w:bCs/>
          <w:sz w:val="20"/>
          <w:szCs w:val="20"/>
        </w:rPr>
        <w:t>(Awarded to most talented researchers by Dept of Energy)</w:t>
      </w:r>
    </w:p>
    <w:p w14:paraId="158C2C7E" w14:textId="77777777" w:rsidR="00A76A6E" w:rsidRPr="00A76A6E" w:rsidRDefault="00A76A6E" w:rsidP="0079736B">
      <w:pPr>
        <w:pStyle w:val="NoSpacing"/>
        <w:rPr>
          <w:rFonts w:ascii="Arial" w:hAnsi="Arial" w:cs="Arial"/>
          <w:bCs/>
          <w:sz w:val="12"/>
          <w:szCs w:val="12"/>
        </w:rPr>
      </w:pPr>
    </w:p>
    <w:p w14:paraId="50F800E6" w14:textId="7A1E3F20" w:rsidR="000967F4" w:rsidRPr="0079736B" w:rsidRDefault="000967F4" w:rsidP="0079736B">
      <w:pPr>
        <w:pStyle w:val="NoSpacing"/>
        <w:rPr>
          <w:rFonts w:ascii="Arial" w:hAnsi="Arial" w:cs="Arial"/>
          <w:sz w:val="20"/>
          <w:szCs w:val="20"/>
          <w:lang w:eastAsia="zh-CN"/>
        </w:rPr>
      </w:pPr>
      <w:r w:rsidRPr="00A76A6E">
        <w:rPr>
          <w:rFonts w:ascii="Arial" w:hAnsi="Arial" w:cs="Arial"/>
          <w:b/>
          <w:sz w:val="20"/>
          <w:szCs w:val="20"/>
          <w:lang w:eastAsia="zh-CN"/>
        </w:rPr>
        <w:t>University of Oxford</w:t>
      </w:r>
      <w:r w:rsidR="00A76A6E">
        <w:rPr>
          <w:rFonts w:ascii="Arial" w:hAnsi="Arial" w:cs="Arial"/>
          <w:bCs/>
          <w:sz w:val="20"/>
          <w:szCs w:val="20"/>
          <w:lang w:eastAsia="zh-CN"/>
        </w:rPr>
        <w:t xml:space="preserve"> – Summer Semester</w:t>
      </w:r>
      <w:r w:rsidRPr="0079736B">
        <w:rPr>
          <w:rFonts w:ascii="Arial" w:hAnsi="Arial" w:cs="Arial"/>
          <w:bCs/>
          <w:sz w:val="20"/>
          <w:szCs w:val="20"/>
          <w:lang w:eastAsia="zh-CN"/>
        </w:rPr>
        <w:t>, London, UK</w:t>
      </w:r>
      <w:r w:rsidRPr="0079736B">
        <w:rPr>
          <w:rFonts w:ascii="Arial" w:hAnsi="Arial" w:cs="Arial"/>
          <w:bCs/>
          <w:sz w:val="20"/>
          <w:szCs w:val="20"/>
          <w:lang w:eastAsia="zh-CN"/>
        </w:rPr>
        <w:tab/>
      </w:r>
      <w:r w:rsidRPr="0079736B">
        <w:rPr>
          <w:rFonts w:ascii="Arial" w:hAnsi="Arial" w:cs="Arial"/>
          <w:bCs/>
          <w:sz w:val="20"/>
          <w:szCs w:val="20"/>
          <w:lang w:eastAsia="zh-CN"/>
        </w:rPr>
        <w:tab/>
      </w:r>
      <w:r w:rsidRPr="0079736B">
        <w:rPr>
          <w:rFonts w:ascii="Arial" w:hAnsi="Arial" w:cs="Arial"/>
          <w:bCs/>
          <w:sz w:val="20"/>
          <w:szCs w:val="20"/>
          <w:lang w:eastAsia="zh-CN"/>
        </w:rPr>
        <w:tab/>
      </w:r>
      <w:r w:rsidRPr="0079736B">
        <w:rPr>
          <w:rFonts w:ascii="Arial" w:hAnsi="Arial" w:cs="Arial"/>
          <w:bCs/>
          <w:sz w:val="20"/>
          <w:szCs w:val="20"/>
          <w:lang w:eastAsia="zh-CN"/>
        </w:rPr>
        <w:tab/>
      </w:r>
      <w:r w:rsidRPr="0079736B">
        <w:rPr>
          <w:rFonts w:ascii="Arial" w:hAnsi="Arial" w:cs="Arial"/>
          <w:bCs/>
          <w:sz w:val="20"/>
          <w:szCs w:val="20"/>
          <w:lang w:eastAsia="zh-CN"/>
        </w:rPr>
        <w:tab/>
      </w:r>
      <w:r w:rsidR="00A76A6E">
        <w:rPr>
          <w:rFonts w:ascii="Arial" w:hAnsi="Arial" w:cs="Arial"/>
          <w:sz w:val="20"/>
          <w:szCs w:val="20"/>
          <w:lang w:eastAsia="zh-CN"/>
        </w:rPr>
        <w:t xml:space="preserve">                                 </w:t>
      </w:r>
      <w:r w:rsidRPr="0079736B">
        <w:rPr>
          <w:rFonts w:ascii="Arial" w:hAnsi="Arial" w:cs="Arial"/>
          <w:sz w:val="20"/>
          <w:szCs w:val="20"/>
          <w:lang w:eastAsia="zh-CN"/>
        </w:rPr>
        <w:t>2022</w:t>
      </w:r>
    </w:p>
    <w:p w14:paraId="01C30037" w14:textId="7568AFCC" w:rsidR="00C00D8A" w:rsidRPr="0079736B" w:rsidRDefault="000967F4" w:rsidP="00A76A6E">
      <w:pPr>
        <w:pStyle w:val="NoSpacing"/>
        <w:numPr>
          <w:ilvl w:val="0"/>
          <w:numId w:val="1"/>
        </w:numPr>
        <w:ind w:left="180" w:hanging="180"/>
        <w:rPr>
          <w:rFonts w:ascii="Arial" w:hAnsi="Arial" w:cs="Arial"/>
          <w:sz w:val="20"/>
          <w:szCs w:val="20"/>
        </w:rPr>
      </w:pPr>
      <w:r w:rsidRPr="0079736B">
        <w:rPr>
          <w:rFonts w:ascii="Arial" w:hAnsi="Arial" w:cs="Arial"/>
          <w:bCs/>
          <w:sz w:val="20"/>
          <w:szCs w:val="20"/>
        </w:rPr>
        <w:t>Machine Learning Fundamentals, ML for Healthcare</w:t>
      </w:r>
      <w:r w:rsidRPr="0079736B">
        <w:rPr>
          <w:rFonts w:ascii="Arial" w:hAnsi="Arial" w:cs="Arial"/>
          <w:sz w:val="20"/>
          <w:szCs w:val="20"/>
        </w:rPr>
        <w:t xml:space="preserve"> </w:t>
      </w:r>
    </w:p>
    <w:p w14:paraId="4BE67FA0" w14:textId="77777777" w:rsidR="00A76A6E" w:rsidRPr="00A76A6E" w:rsidRDefault="00A76A6E" w:rsidP="0079736B">
      <w:pPr>
        <w:pStyle w:val="NoSpacing"/>
        <w:rPr>
          <w:rFonts w:ascii="Arial" w:hAnsi="Arial" w:cs="Arial"/>
          <w:bCs/>
          <w:sz w:val="12"/>
          <w:szCs w:val="12"/>
          <w:lang w:eastAsia="zh-CN"/>
        </w:rPr>
      </w:pPr>
    </w:p>
    <w:p w14:paraId="70981FEB" w14:textId="348FF38E" w:rsidR="00680E56" w:rsidRPr="0079736B" w:rsidRDefault="00680E56" w:rsidP="0079736B">
      <w:pPr>
        <w:pStyle w:val="NoSpacing"/>
        <w:rPr>
          <w:rFonts w:ascii="Arial" w:hAnsi="Arial" w:cs="Arial"/>
          <w:bCs/>
          <w:sz w:val="20"/>
          <w:szCs w:val="20"/>
          <w:lang w:eastAsia="zh-CN"/>
        </w:rPr>
      </w:pPr>
      <w:r w:rsidRPr="00A76A6E">
        <w:rPr>
          <w:rFonts w:ascii="Arial" w:hAnsi="Arial" w:cs="Arial"/>
          <w:b/>
          <w:sz w:val="20"/>
          <w:szCs w:val="20"/>
          <w:lang w:eastAsia="zh-CN"/>
        </w:rPr>
        <w:t>University of Rhode Island</w:t>
      </w:r>
      <w:r w:rsidR="00A76A6E">
        <w:rPr>
          <w:rFonts w:ascii="Arial" w:hAnsi="Arial" w:cs="Arial"/>
          <w:bCs/>
          <w:sz w:val="20"/>
          <w:szCs w:val="20"/>
          <w:lang w:eastAsia="zh-CN"/>
        </w:rPr>
        <w:t xml:space="preserve">, Kingston, RI  </w:t>
      </w:r>
      <w:r w:rsidR="00A76A6E">
        <w:rPr>
          <w:rFonts w:ascii="Arial" w:hAnsi="Arial" w:cs="Arial"/>
          <w:bCs/>
          <w:sz w:val="20"/>
          <w:szCs w:val="20"/>
          <w:lang w:eastAsia="zh-CN"/>
        </w:rPr>
        <w:tab/>
      </w:r>
      <w:r w:rsidR="00A76A6E">
        <w:rPr>
          <w:rFonts w:ascii="Arial" w:hAnsi="Arial" w:cs="Arial"/>
          <w:bCs/>
          <w:sz w:val="20"/>
          <w:szCs w:val="20"/>
          <w:lang w:eastAsia="zh-CN"/>
        </w:rPr>
        <w:tab/>
      </w:r>
      <w:r w:rsidR="00A76A6E">
        <w:rPr>
          <w:rFonts w:ascii="Arial" w:hAnsi="Arial" w:cs="Arial"/>
          <w:bCs/>
          <w:sz w:val="20"/>
          <w:szCs w:val="20"/>
          <w:lang w:eastAsia="zh-CN"/>
        </w:rPr>
        <w:tab/>
      </w:r>
      <w:r w:rsidR="00A76A6E">
        <w:rPr>
          <w:rFonts w:ascii="Arial" w:hAnsi="Arial" w:cs="Arial"/>
          <w:bCs/>
          <w:sz w:val="20"/>
          <w:szCs w:val="20"/>
          <w:lang w:eastAsia="zh-CN"/>
        </w:rPr>
        <w:tab/>
      </w:r>
      <w:r w:rsidR="00A76A6E">
        <w:rPr>
          <w:rFonts w:ascii="Arial" w:hAnsi="Arial" w:cs="Arial"/>
          <w:bCs/>
          <w:sz w:val="20"/>
          <w:szCs w:val="20"/>
          <w:lang w:eastAsia="zh-CN"/>
        </w:rPr>
        <w:tab/>
      </w:r>
      <w:r w:rsidR="00A76A6E">
        <w:rPr>
          <w:rFonts w:ascii="Arial" w:hAnsi="Arial" w:cs="Arial"/>
          <w:bCs/>
          <w:sz w:val="20"/>
          <w:szCs w:val="20"/>
          <w:lang w:eastAsia="zh-CN"/>
        </w:rPr>
        <w:tab/>
      </w:r>
      <w:r w:rsidR="00A76A6E">
        <w:rPr>
          <w:rFonts w:ascii="Arial" w:hAnsi="Arial" w:cs="Arial"/>
          <w:bCs/>
          <w:sz w:val="20"/>
          <w:szCs w:val="20"/>
          <w:lang w:eastAsia="zh-CN"/>
        </w:rPr>
        <w:tab/>
        <w:t xml:space="preserve">         </w:t>
      </w:r>
      <w:r w:rsidR="00A76A6E" w:rsidRPr="0079736B">
        <w:rPr>
          <w:rFonts w:ascii="Arial" w:hAnsi="Arial" w:cs="Arial"/>
          <w:sz w:val="20"/>
          <w:szCs w:val="20"/>
          <w:lang w:eastAsia="zh-CN"/>
        </w:rPr>
        <w:t xml:space="preserve">2014 – </w:t>
      </w:r>
      <w:r w:rsidR="00A76A6E">
        <w:rPr>
          <w:rFonts w:ascii="Arial" w:hAnsi="Arial" w:cs="Arial"/>
          <w:sz w:val="20"/>
          <w:szCs w:val="20"/>
          <w:lang w:eastAsia="zh-CN"/>
        </w:rPr>
        <w:t>2017</w:t>
      </w:r>
    </w:p>
    <w:p w14:paraId="170D6C57" w14:textId="37D0CFD1" w:rsidR="00680E56" w:rsidRPr="0079736B" w:rsidRDefault="00680E56" w:rsidP="00A76A6E">
      <w:pPr>
        <w:pStyle w:val="NoSpacing"/>
        <w:numPr>
          <w:ilvl w:val="0"/>
          <w:numId w:val="1"/>
        </w:numPr>
        <w:ind w:left="180" w:hanging="180"/>
        <w:rPr>
          <w:rFonts w:ascii="Arial" w:hAnsi="Arial" w:cs="Arial"/>
          <w:sz w:val="20"/>
          <w:szCs w:val="20"/>
          <w:lang w:eastAsia="zh-CN"/>
        </w:rPr>
      </w:pPr>
      <w:r w:rsidRPr="0079736B">
        <w:rPr>
          <w:rFonts w:ascii="Arial" w:hAnsi="Arial" w:cs="Arial"/>
          <w:sz w:val="20"/>
          <w:szCs w:val="20"/>
          <w:lang w:eastAsia="zh-CN"/>
        </w:rPr>
        <w:t>M</w:t>
      </w:r>
      <w:r w:rsidR="00A76A6E">
        <w:rPr>
          <w:rFonts w:ascii="Arial" w:hAnsi="Arial" w:cs="Arial"/>
          <w:sz w:val="20"/>
          <w:szCs w:val="20"/>
          <w:lang w:eastAsia="zh-CN"/>
        </w:rPr>
        <w:t xml:space="preserve">aster of Science: </w:t>
      </w:r>
      <w:r w:rsidRPr="0079736B">
        <w:rPr>
          <w:rFonts w:ascii="Arial" w:hAnsi="Arial" w:cs="Arial"/>
          <w:sz w:val="20"/>
          <w:szCs w:val="20"/>
          <w:lang w:eastAsia="zh-CN"/>
        </w:rPr>
        <w:t xml:space="preserve">Computer Science                                                                                                        </w:t>
      </w:r>
    </w:p>
    <w:p w14:paraId="790203B8" w14:textId="77777777" w:rsidR="00680E56" w:rsidRPr="0079736B" w:rsidRDefault="00680E56" w:rsidP="00A76A6E">
      <w:pPr>
        <w:pStyle w:val="NoSpacing"/>
        <w:numPr>
          <w:ilvl w:val="0"/>
          <w:numId w:val="1"/>
        </w:numPr>
        <w:ind w:left="180" w:hanging="180"/>
        <w:rPr>
          <w:rFonts w:ascii="Arial" w:hAnsi="Arial" w:cs="Arial"/>
          <w:sz w:val="20"/>
          <w:szCs w:val="20"/>
          <w:lang w:eastAsia="zh-CN"/>
        </w:rPr>
      </w:pPr>
      <w:r w:rsidRPr="0079736B">
        <w:rPr>
          <w:rFonts w:ascii="Arial" w:hAnsi="Arial" w:cs="Arial"/>
          <w:sz w:val="20"/>
          <w:szCs w:val="20"/>
          <w:lang w:eastAsia="zh-CN"/>
        </w:rPr>
        <w:t xml:space="preserve">Thesis: </w:t>
      </w:r>
      <w:r w:rsidRPr="0079736B">
        <w:rPr>
          <w:rFonts w:ascii="Arial" w:hAnsi="Arial" w:cs="Arial"/>
          <w:i/>
          <w:iCs/>
          <w:sz w:val="20"/>
          <w:szCs w:val="20"/>
          <w:lang w:eastAsia="zh-CN"/>
        </w:rPr>
        <w:t>“</w:t>
      </w:r>
      <w:proofErr w:type="spellStart"/>
      <w:r w:rsidRPr="0079736B">
        <w:rPr>
          <w:rFonts w:ascii="Arial" w:hAnsi="Arial" w:cs="Arial"/>
          <w:i/>
          <w:iCs/>
          <w:sz w:val="20"/>
          <w:szCs w:val="20"/>
          <w:lang w:eastAsia="zh-CN"/>
        </w:rPr>
        <w:t>Kodai</w:t>
      </w:r>
      <w:proofErr w:type="spellEnd"/>
      <w:r w:rsidRPr="0079736B">
        <w:rPr>
          <w:rFonts w:ascii="Arial" w:hAnsi="Arial" w:cs="Arial"/>
          <w:i/>
          <w:iCs/>
          <w:sz w:val="20"/>
          <w:szCs w:val="20"/>
          <w:lang w:eastAsia="zh-CN"/>
        </w:rPr>
        <w:t>: A Software Architecture, Implementation for Segmentation.”</w:t>
      </w:r>
    </w:p>
    <w:p w14:paraId="18075C13" w14:textId="77777777" w:rsidR="00A76A6E" w:rsidRDefault="00A76A6E" w:rsidP="0079736B">
      <w:pPr>
        <w:pStyle w:val="NoSpacing"/>
        <w:rPr>
          <w:rFonts w:ascii="Arial" w:hAnsi="Arial" w:cs="Arial"/>
          <w:sz w:val="20"/>
          <w:szCs w:val="20"/>
          <w:lang w:eastAsia="zh-CN"/>
        </w:rPr>
      </w:pPr>
    </w:p>
    <w:p w14:paraId="37FF5BD6" w14:textId="6BFF9D52" w:rsidR="00680E56" w:rsidRPr="0079736B" w:rsidRDefault="00680E56" w:rsidP="0079736B">
      <w:pPr>
        <w:pStyle w:val="NoSpacing"/>
        <w:rPr>
          <w:rFonts w:ascii="Arial" w:hAnsi="Arial" w:cs="Arial"/>
          <w:sz w:val="20"/>
          <w:szCs w:val="20"/>
        </w:rPr>
      </w:pPr>
      <w:r w:rsidRPr="00A76A6E">
        <w:rPr>
          <w:rFonts w:ascii="Arial" w:hAnsi="Arial" w:cs="Arial"/>
          <w:b/>
          <w:bCs/>
          <w:sz w:val="20"/>
          <w:szCs w:val="20"/>
        </w:rPr>
        <w:t>SRM University</w:t>
      </w:r>
      <w:r w:rsidRPr="0079736B">
        <w:rPr>
          <w:rFonts w:ascii="Arial" w:hAnsi="Arial" w:cs="Arial"/>
          <w:sz w:val="20"/>
          <w:szCs w:val="20"/>
        </w:rPr>
        <w:t xml:space="preserve">, Chennai, Tamil Nadu, India </w:t>
      </w:r>
      <w:r w:rsidR="00A76A6E">
        <w:rPr>
          <w:rFonts w:ascii="Arial" w:hAnsi="Arial" w:cs="Arial"/>
          <w:sz w:val="20"/>
          <w:szCs w:val="20"/>
        </w:rPr>
        <w:tab/>
      </w:r>
      <w:r w:rsidR="00A76A6E">
        <w:rPr>
          <w:rFonts w:ascii="Arial" w:hAnsi="Arial" w:cs="Arial"/>
          <w:sz w:val="20"/>
          <w:szCs w:val="20"/>
        </w:rPr>
        <w:tab/>
      </w:r>
      <w:r w:rsidR="00A76A6E">
        <w:rPr>
          <w:rFonts w:ascii="Arial" w:hAnsi="Arial" w:cs="Arial"/>
          <w:sz w:val="20"/>
          <w:szCs w:val="20"/>
        </w:rPr>
        <w:tab/>
      </w:r>
      <w:r w:rsidR="00A76A6E">
        <w:rPr>
          <w:rFonts w:ascii="Arial" w:hAnsi="Arial" w:cs="Arial"/>
          <w:sz w:val="20"/>
          <w:szCs w:val="20"/>
        </w:rPr>
        <w:tab/>
      </w:r>
      <w:r w:rsidR="00A76A6E">
        <w:rPr>
          <w:rFonts w:ascii="Arial" w:hAnsi="Arial" w:cs="Arial"/>
          <w:sz w:val="20"/>
          <w:szCs w:val="20"/>
        </w:rPr>
        <w:tab/>
      </w:r>
      <w:r w:rsidR="00A76A6E">
        <w:rPr>
          <w:rFonts w:ascii="Arial" w:hAnsi="Arial" w:cs="Arial"/>
          <w:sz w:val="20"/>
          <w:szCs w:val="20"/>
        </w:rPr>
        <w:tab/>
      </w:r>
      <w:r w:rsidR="00A76A6E">
        <w:rPr>
          <w:rFonts w:ascii="Arial" w:hAnsi="Arial" w:cs="Arial"/>
          <w:sz w:val="20"/>
          <w:szCs w:val="20"/>
        </w:rPr>
        <w:tab/>
        <w:t xml:space="preserve">        </w:t>
      </w:r>
      <w:r w:rsidR="00A76A6E" w:rsidRPr="0079736B">
        <w:rPr>
          <w:rFonts w:ascii="Arial" w:hAnsi="Arial" w:cs="Arial"/>
          <w:sz w:val="20"/>
          <w:szCs w:val="20"/>
        </w:rPr>
        <w:t xml:space="preserve">2009 </w:t>
      </w:r>
      <w:r w:rsidR="00A76A6E" w:rsidRPr="0079736B">
        <w:rPr>
          <w:rFonts w:ascii="Arial" w:hAnsi="Arial" w:cs="Arial"/>
          <w:sz w:val="20"/>
          <w:szCs w:val="20"/>
          <w:lang w:eastAsia="zh-CN"/>
        </w:rPr>
        <w:t xml:space="preserve">–  </w:t>
      </w:r>
      <w:r w:rsidR="00A76A6E">
        <w:rPr>
          <w:rFonts w:ascii="Arial" w:hAnsi="Arial" w:cs="Arial"/>
          <w:sz w:val="20"/>
          <w:szCs w:val="20"/>
        </w:rPr>
        <w:t>2013</w:t>
      </w:r>
    </w:p>
    <w:p w14:paraId="5A72FDCD" w14:textId="2B0071A5" w:rsidR="00680E56" w:rsidRPr="0079736B" w:rsidRDefault="00680E56" w:rsidP="00A76A6E">
      <w:pPr>
        <w:pStyle w:val="NoSpacing"/>
        <w:numPr>
          <w:ilvl w:val="0"/>
          <w:numId w:val="2"/>
        </w:numPr>
        <w:ind w:left="180" w:hanging="180"/>
        <w:rPr>
          <w:rFonts w:ascii="Arial" w:hAnsi="Arial" w:cs="Arial"/>
          <w:sz w:val="20"/>
          <w:szCs w:val="20"/>
        </w:rPr>
      </w:pPr>
      <w:proofErr w:type="spellStart"/>
      <w:r w:rsidRPr="0079736B">
        <w:rPr>
          <w:rFonts w:ascii="Arial" w:hAnsi="Arial" w:cs="Arial"/>
          <w:sz w:val="20"/>
          <w:szCs w:val="20"/>
        </w:rPr>
        <w:t>B.</w:t>
      </w:r>
      <w:r w:rsidR="003D0FE2" w:rsidRPr="0079736B">
        <w:rPr>
          <w:rFonts w:ascii="Arial" w:hAnsi="Arial" w:cs="Arial"/>
          <w:sz w:val="20"/>
          <w:szCs w:val="20"/>
        </w:rPr>
        <w:t>Tech</w:t>
      </w:r>
      <w:proofErr w:type="spellEnd"/>
      <w:r w:rsidR="00A76A6E">
        <w:rPr>
          <w:rFonts w:ascii="Arial" w:hAnsi="Arial" w:cs="Arial"/>
          <w:sz w:val="20"/>
          <w:szCs w:val="20"/>
        </w:rPr>
        <w:t xml:space="preserve">: </w:t>
      </w:r>
      <w:r w:rsidRPr="0079736B">
        <w:rPr>
          <w:rFonts w:ascii="Arial" w:hAnsi="Arial" w:cs="Arial"/>
          <w:sz w:val="20"/>
          <w:szCs w:val="20"/>
        </w:rPr>
        <w:t xml:space="preserve">Computer Science and Engineering                                                                               </w:t>
      </w:r>
    </w:p>
    <w:p w14:paraId="19BBB3F9" w14:textId="50F41A4B" w:rsidR="0079736B" w:rsidRDefault="0079736B" w:rsidP="0079736B">
      <w:pPr>
        <w:pStyle w:val="NoSpacing"/>
      </w:pPr>
    </w:p>
    <w:p w14:paraId="3FA189FC" w14:textId="77777777" w:rsidR="0079736B" w:rsidRPr="00A76A6E" w:rsidRDefault="0079736B" w:rsidP="00A76A6E">
      <w:pPr>
        <w:pStyle w:val="NoSpacing"/>
        <w:rPr>
          <w:sz w:val="20"/>
          <w:szCs w:val="20"/>
        </w:rPr>
      </w:pPr>
    </w:p>
    <w:p w14:paraId="7A50BD99" w14:textId="6A38C530" w:rsidR="00A76A6E" w:rsidRPr="00A76A6E" w:rsidRDefault="006A04C0" w:rsidP="00A76A6E">
      <w:pPr>
        <w:pStyle w:val="NoSpacing"/>
        <w:rPr>
          <w:rFonts w:ascii="Arial" w:hAnsi="Arial"/>
          <w:b/>
          <w:szCs w:val="22"/>
        </w:rPr>
      </w:pPr>
      <w:r w:rsidRPr="00A76A6E">
        <w:rPr>
          <w:rFonts w:ascii="Arial" w:hAnsi="Arial" w:cs="Arial"/>
          <w:b/>
          <w:szCs w:val="22"/>
        </w:rPr>
        <w:t>TECHNICAL</w:t>
      </w:r>
      <w:r w:rsidR="00680E56" w:rsidRPr="00A76A6E">
        <w:rPr>
          <w:rFonts w:ascii="Arial" w:hAnsi="Arial" w:cs="Arial"/>
          <w:b/>
          <w:szCs w:val="22"/>
        </w:rPr>
        <w:t xml:space="preserve"> </w:t>
      </w:r>
      <w:r w:rsidR="00A76A6E" w:rsidRPr="00A76A6E">
        <w:rPr>
          <w:rFonts w:ascii="Arial" w:hAnsi="Arial"/>
          <w:b/>
          <w:szCs w:val="22"/>
        </w:rPr>
        <w:t>PROFICIENCY</w:t>
      </w:r>
    </w:p>
    <w:p w14:paraId="1EF1A425" w14:textId="77777777" w:rsidR="00A76A6E" w:rsidRPr="00A76A6E" w:rsidRDefault="00A76A6E" w:rsidP="00A76A6E">
      <w:pPr>
        <w:pStyle w:val="NoSpacing"/>
        <w:rPr>
          <w:rFonts w:ascii="Arial" w:hAnsi="Arial"/>
          <w:b/>
          <w:sz w:val="12"/>
          <w:szCs w:val="12"/>
        </w:rPr>
      </w:pPr>
    </w:p>
    <w:p w14:paraId="36A6ADDC" w14:textId="77777777" w:rsidR="00A76A6E" w:rsidRDefault="00A76A6E" w:rsidP="00A76A6E">
      <w:pPr>
        <w:pStyle w:val="NoSpacing"/>
        <w:numPr>
          <w:ilvl w:val="0"/>
          <w:numId w:val="2"/>
        </w:numPr>
        <w:ind w:left="180" w:hanging="180"/>
        <w:rPr>
          <w:rFonts w:ascii="Arial" w:hAnsi="Arial" w:cs="Arial"/>
          <w:sz w:val="20"/>
          <w:szCs w:val="20"/>
          <w:lang w:eastAsia="zh-CN"/>
        </w:rPr>
      </w:pPr>
      <w:r w:rsidRPr="00A76A6E">
        <w:rPr>
          <w:rFonts w:ascii="Arial" w:hAnsi="Arial"/>
          <w:sz w:val="20"/>
          <w:szCs w:val="20"/>
          <w:lang w:eastAsia="zh-CN"/>
        </w:rPr>
        <w:t>L</w:t>
      </w:r>
      <w:r w:rsidR="00680E56" w:rsidRPr="00A76A6E">
        <w:rPr>
          <w:rFonts w:ascii="Arial" w:hAnsi="Arial" w:cs="Arial"/>
          <w:sz w:val="20"/>
          <w:szCs w:val="20"/>
          <w:lang w:eastAsia="zh-CN"/>
        </w:rPr>
        <w:t>anguages: Python, SQL</w:t>
      </w:r>
      <w:r w:rsidR="005B776A" w:rsidRPr="00A76A6E">
        <w:rPr>
          <w:rFonts w:ascii="Arial" w:hAnsi="Arial" w:cs="Arial"/>
          <w:sz w:val="20"/>
          <w:szCs w:val="20"/>
          <w:lang w:eastAsia="zh-CN"/>
        </w:rPr>
        <w:t xml:space="preserve">, </w:t>
      </w:r>
      <w:r w:rsidR="00680E56" w:rsidRPr="00A76A6E">
        <w:rPr>
          <w:rFonts w:ascii="Arial" w:hAnsi="Arial" w:cs="Arial"/>
          <w:sz w:val="20"/>
          <w:szCs w:val="20"/>
          <w:lang w:eastAsia="zh-CN"/>
        </w:rPr>
        <w:t xml:space="preserve">R, </w:t>
      </w:r>
      <w:r w:rsidR="000829E8" w:rsidRPr="00A76A6E">
        <w:rPr>
          <w:rFonts w:ascii="Arial" w:hAnsi="Arial" w:cs="Arial"/>
          <w:sz w:val="20"/>
          <w:szCs w:val="20"/>
          <w:lang w:eastAsia="zh-CN"/>
        </w:rPr>
        <w:t>Unix Shell</w:t>
      </w:r>
      <w:r w:rsidR="00680E56" w:rsidRPr="00A76A6E">
        <w:rPr>
          <w:rFonts w:ascii="Arial" w:hAnsi="Arial" w:cs="Arial"/>
          <w:sz w:val="20"/>
          <w:szCs w:val="20"/>
          <w:lang w:eastAsia="zh-CN"/>
        </w:rPr>
        <w:t>, CSS, HTML, C++, JavaScript</w:t>
      </w:r>
      <w:r w:rsidR="001A61CD" w:rsidRPr="00A76A6E">
        <w:rPr>
          <w:rFonts w:ascii="Arial" w:hAnsi="Arial" w:cs="Arial"/>
          <w:sz w:val="20"/>
          <w:szCs w:val="20"/>
          <w:lang w:eastAsia="zh-CN"/>
        </w:rPr>
        <w:t>, Java</w:t>
      </w:r>
    </w:p>
    <w:p w14:paraId="6A4F651B" w14:textId="77777777" w:rsidR="00A76A6E" w:rsidRDefault="00680E56" w:rsidP="00A76A6E">
      <w:pPr>
        <w:pStyle w:val="NoSpacing"/>
        <w:numPr>
          <w:ilvl w:val="0"/>
          <w:numId w:val="2"/>
        </w:numPr>
        <w:ind w:left="180" w:hanging="180"/>
        <w:rPr>
          <w:rFonts w:ascii="Arial" w:hAnsi="Arial" w:cs="Arial"/>
          <w:sz w:val="20"/>
          <w:szCs w:val="20"/>
          <w:lang w:eastAsia="zh-CN"/>
        </w:rPr>
      </w:pPr>
      <w:r w:rsidRPr="00A76A6E">
        <w:rPr>
          <w:rFonts w:ascii="Arial" w:hAnsi="Arial" w:cs="Arial"/>
          <w:sz w:val="20"/>
          <w:szCs w:val="20"/>
          <w:lang w:eastAsia="zh-CN"/>
        </w:rPr>
        <w:t xml:space="preserve">Tools: </w:t>
      </w:r>
      <w:proofErr w:type="spellStart"/>
      <w:r w:rsidRPr="00A76A6E">
        <w:rPr>
          <w:rFonts w:ascii="Arial" w:hAnsi="Arial" w:cs="Arial"/>
          <w:sz w:val="20"/>
          <w:szCs w:val="20"/>
          <w:lang w:eastAsia="zh-CN"/>
        </w:rPr>
        <w:t>Jupyter</w:t>
      </w:r>
      <w:proofErr w:type="spellEnd"/>
      <w:r w:rsidRPr="00A76A6E">
        <w:rPr>
          <w:rFonts w:ascii="Arial" w:hAnsi="Arial" w:cs="Arial"/>
          <w:sz w:val="20"/>
          <w:szCs w:val="20"/>
          <w:lang w:eastAsia="zh-CN"/>
        </w:rPr>
        <w:t xml:space="preserve"> Notebook, </w:t>
      </w:r>
      <w:r w:rsidR="00863E0C" w:rsidRPr="00A76A6E">
        <w:rPr>
          <w:rFonts w:ascii="Arial" w:hAnsi="Arial" w:cs="Arial"/>
          <w:sz w:val="20"/>
          <w:szCs w:val="20"/>
          <w:lang w:eastAsia="zh-CN"/>
        </w:rPr>
        <w:t>Pandas, Git, Trello</w:t>
      </w:r>
      <w:r w:rsidR="001A61CD" w:rsidRPr="00A76A6E">
        <w:rPr>
          <w:rFonts w:ascii="Arial" w:hAnsi="Arial" w:cs="Arial"/>
          <w:sz w:val="20"/>
          <w:szCs w:val="20"/>
          <w:lang w:eastAsia="zh-CN"/>
        </w:rPr>
        <w:t xml:space="preserve">, Google </w:t>
      </w:r>
      <w:proofErr w:type="spellStart"/>
      <w:r w:rsidR="00324B69" w:rsidRPr="00A76A6E">
        <w:rPr>
          <w:rFonts w:ascii="Arial" w:hAnsi="Arial" w:cs="Arial"/>
          <w:sz w:val="20"/>
          <w:szCs w:val="20"/>
          <w:lang w:eastAsia="zh-CN"/>
        </w:rPr>
        <w:t>Colab</w:t>
      </w:r>
      <w:proofErr w:type="spellEnd"/>
    </w:p>
    <w:p w14:paraId="00D1013C" w14:textId="0F6DF670" w:rsidR="00680E56" w:rsidRDefault="00863E0C" w:rsidP="00A76A6E">
      <w:pPr>
        <w:pStyle w:val="NoSpacing"/>
        <w:numPr>
          <w:ilvl w:val="0"/>
          <w:numId w:val="2"/>
        </w:numPr>
        <w:ind w:left="180" w:hanging="180"/>
        <w:rPr>
          <w:rFonts w:ascii="Arial" w:hAnsi="Arial" w:cs="Arial"/>
          <w:sz w:val="20"/>
          <w:szCs w:val="20"/>
          <w:lang w:eastAsia="zh-CN"/>
        </w:rPr>
      </w:pPr>
      <w:r w:rsidRPr="00A76A6E">
        <w:rPr>
          <w:rFonts w:ascii="Arial" w:hAnsi="Arial" w:cs="Arial"/>
          <w:sz w:val="20"/>
          <w:szCs w:val="20"/>
          <w:lang w:eastAsia="zh-CN"/>
        </w:rPr>
        <w:t>Frameworks</w:t>
      </w:r>
      <w:r w:rsidR="00A76A6E">
        <w:rPr>
          <w:rFonts w:ascii="Arial" w:hAnsi="Arial" w:cs="Arial"/>
          <w:sz w:val="20"/>
          <w:szCs w:val="20"/>
          <w:lang w:eastAsia="zh-CN"/>
        </w:rPr>
        <w:t>/</w:t>
      </w:r>
      <w:r w:rsidR="005B776A" w:rsidRPr="00A76A6E">
        <w:rPr>
          <w:rFonts w:ascii="Arial" w:hAnsi="Arial" w:cs="Arial"/>
          <w:sz w:val="20"/>
          <w:szCs w:val="20"/>
          <w:lang w:eastAsia="zh-CN"/>
        </w:rPr>
        <w:t>Libraries</w:t>
      </w:r>
      <w:r w:rsidRPr="00A76A6E">
        <w:rPr>
          <w:rFonts w:ascii="Arial" w:hAnsi="Arial" w:cs="Arial"/>
          <w:sz w:val="20"/>
          <w:szCs w:val="20"/>
          <w:lang w:eastAsia="zh-CN"/>
        </w:rPr>
        <w:t xml:space="preserve">: </w:t>
      </w:r>
      <w:r w:rsidR="00680E56" w:rsidRPr="00A76A6E">
        <w:rPr>
          <w:rFonts w:ascii="Arial" w:hAnsi="Arial" w:cs="Arial"/>
          <w:sz w:val="20"/>
          <w:szCs w:val="20"/>
          <w:lang w:eastAsia="zh-CN"/>
        </w:rPr>
        <w:t>Django, NumPy,</w:t>
      </w:r>
      <w:r w:rsidRPr="00A76A6E">
        <w:rPr>
          <w:rFonts w:ascii="Arial" w:hAnsi="Arial" w:cs="Arial"/>
          <w:sz w:val="20"/>
          <w:szCs w:val="20"/>
          <w:lang w:eastAsia="zh-CN"/>
        </w:rPr>
        <w:t xml:space="preserve"> </w:t>
      </w:r>
      <w:r w:rsidR="0022424F" w:rsidRPr="00A76A6E">
        <w:rPr>
          <w:rFonts w:ascii="Arial" w:hAnsi="Arial" w:cs="Arial"/>
          <w:sz w:val="20"/>
          <w:szCs w:val="20"/>
          <w:lang w:eastAsia="zh-CN"/>
        </w:rPr>
        <w:t>TensorFlow</w:t>
      </w:r>
      <w:r w:rsidRPr="00A76A6E">
        <w:rPr>
          <w:rFonts w:ascii="Arial" w:hAnsi="Arial" w:cs="Arial"/>
          <w:sz w:val="20"/>
          <w:szCs w:val="20"/>
          <w:lang w:eastAsia="zh-CN"/>
        </w:rPr>
        <w:t xml:space="preserve">, </w:t>
      </w:r>
      <w:proofErr w:type="spellStart"/>
      <w:r w:rsidR="006B18B2" w:rsidRPr="00A76A6E">
        <w:rPr>
          <w:rFonts w:ascii="Arial" w:hAnsi="Arial" w:cs="Arial"/>
          <w:sz w:val="20"/>
          <w:szCs w:val="20"/>
          <w:lang w:eastAsia="zh-CN"/>
        </w:rPr>
        <w:t>Keras</w:t>
      </w:r>
      <w:proofErr w:type="spellEnd"/>
      <w:r w:rsidRPr="00A76A6E">
        <w:rPr>
          <w:rFonts w:ascii="Arial" w:hAnsi="Arial" w:cs="Arial"/>
          <w:sz w:val="20"/>
          <w:szCs w:val="20"/>
          <w:lang w:eastAsia="zh-CN"/>
        </w:rPr>
        <w:t>,</w:t>
      </w:r>
      <w:r w:rsidR="00680E56" w:rsidRPr="00A76A6E">
        <w:rPr>
          <w:rFonts w:ascii="Arial" w:hAnsi="Arial" w:cs="Arial"/>
          <w:sz w:val="20"/>
          <w:szCs w:val="20"/>
          <w:lang w:eastAsia="zh-CN"/>
        </w:rPr>
        <w:t xml:space="preserve"> scikit-learn</w:t>
      </w:r>
      <w:r w:rsidR="005B776A" w:rsidRPr="00A76A6E">
        <w:rPr>
          <w:rFonts w:ascii="Arial" w:hAnsi="Arial" w:cs="Arial"/>
          <w:sz w:val="20"/>
          <w:szCs w:val="20"/>
          <w:lang w:eastAsia="zh-CN"/>
        </w:rPr>
        <w:t>, Matplotlib</w:t>
      </w:r>
      <w:r w:rsidR="00EB2757" w:rsidRPr="00A76A6E">
        <w:rPr>
          <w:rFonts w:ascii="Arial" w:hAnsi="Arial" w:cs="Arial"/>
          <w:sz w:val="20"/>
          <w:szCs w:val="20"/>
          <w:lang w:eastAsia="zh-CN"/>
        </w:rPr>
        <w:t>, Oracle OBIE</w:t>
      </w:r>
      <w:r w:rsidR="0022424F" w:rsidRPr="00A76A6E">
        <w:rPr>
          <w:rFonts w:ascii="Arial" w:hAnsi="Arial" w:cs="Arial"/>
          <w:sz w:val="20"/>
          <w:szCs w:val="20"/>
          <w:lang w:eastAsia="zh-CN"/>
        </w:rPr>
        <w:t>, jQuery, AngularJS</w:t>
      </w:r>
    </w:p>
    <w:p w14:paraId="0893EF72" w14:textId="2E55AA34" w:rsidR="00A76A6E" w:rsidRDefault="00A76A6E" w:rsidP="00A76A6E">
      <w:pPr>
        <w:pStyle w:val="NoSpacing"/>
        <w:ind w:left="180"/>
        <w:rPr>
          <w:rFonts w:ascii="Arial" w:hAnsi="Arial" w:cs="Arial"/>
          <w:sz w:val="20"/>
          <w:szCs w:val="20"/>
          <w:lang w:eastAsia="zh-CN"/>
        </w:rPr>
      </w:pPr>
    </w:p>
    <w:p w14:paraId="276F52CD" w14:textId="77777777" w:rsidR="00A76A6E" w:rsidRPr="00A76A6E" w:rsidRDefault="00A76A6E" w:rsidP="00A76A6E">
      <w:pPr>
        <w:pStyle w:val="NoSpacing"/>
        <w:ind w:left="180"/>
        <w:rPr>
          <w:rFonts w:ascii="Arial" w:hAnsi="Arial" w:cs="Arial"/>
          <w:sz w:val="20"/>
          <w:szCs w:val="20"/>
          <w:lang w:eastAsia="zh-CN"/>
        </w:rPr>
      </w:pPr>
    </w:p>
    <w:p w14:paraId="233FB69C" w14:textId="39BF9BEA" w:rsidR="00A76A6E" w:rsidRPr="00A76A6E" w:rsidRDefault="00A76A6E" w:rsidP="00A76A6E">
      <w:pPr>
        <w:pStyle w:val="NoSpacing"/>
        <w:rPr>
          <w:rFonts w:ascii="Arial" w:hAnsi="Arial" w:cs="Arial"/>
          <w:b/>
          <w:bCs/>
        </w:rPr>
      </w:pPr>
      <w:r w:rsidRPr="00A76A6E">
        <w:rPr>
          <w:rFonts w:ascii="Arial" w:hAnsi="Arial" w:cs="Arial"/>
          <w:b/>
          <w:bCs/>
        </w:rPr>
        <w:t>PROFESSIONAL EXPERIENCE</w:t>
      </w:r>
    </w:p>
    <w:p w14:paraId="7615A657" w14:textId="77777777" w:rsidR="00A76A6E" w:rsidRPr="00451641" w:rsidRDefault="00A76A6E" w:rsidP="00A76A6E">
      <w:pPr>
        <w:pStyle w:val="NoSpacing"/>
        <w:rPr>
          <w:rFonts w:ascii="Arial" w:hAnsi="Arial" w:cs="Arial"/>
          <w:sz w:val="16"/>
          <w:szCs w:val="16"/>
          <w:lang w:eastAsia="zh-CN"/>
        </w:rPr>
      </w:pPr>
    </w:p>
    <w:p w14:paraId="7EB15E64" w14:textId="7A49417D" w:rsidR="00C421F2" w:rsidRPr="00B36D51" w:rsidRDefault="00891E97" w:rsidP="00A76A6E">
      <w:pPr>
        <w:pStyle w:val="NoSpacing"/>
        <w:rPr>
          <w:rFonts w:ascii="Arial" w:hAnsi="Arial" w:cs="Arial"/>
          <w:bCs/>
          <w:sz w:val="20"/>
          <w:szCs w:val="20"/>
          <w:lang w:eastAsia="zh-CN"/>
        </w:rPr>
      </w:pPr>
      <w:r w:rsidRPr="00B36D51">
        <w:rPr>
          <w:rFonts w:ascii="Arial" w:hAnsi="Arial" w:cs="Arial"/>
          <w:b/>
          <w:bCs/>
          <w:sz w:val="20"/>
          <w:szCs w:val="20"/>
          <w:lang w:eastAsia="zh-CN"/>
        </w:rPr>
        <w:t>Federal Drug Administration</w:t>
      </w:r>
      <w:r w:rsidRPr="00B36D51">
        <w:rPr>
          <w:rFonts w:ascii="Arial" w:hAnsi="Arial" w:cs="Arial"/>
          <w:sz w:val="20"/>
          <w:szCs w:val="20"/>
          <w:lang w:eastAsia="zh-CN"/>
        </w:rPr>
        <w:t xml:space="preserve"> – </w:t>
      </w:r>
      <w:r w:rsidRPr="00B36D51">
        <w:rPr>
          <w:rFonts w:ascii="Arial" w:hAnsi="Arial" w:cs="Arial"/>
          <w:bCs/>
          <w:sz w:val="20"/>
          <w:szCs w:val="20"/>
          <w:lang w:eastAsia="zh-CN"/>
        </w:rPr>
        <w:t>Jefferson, Arkansas</w:t>
      </w:r>
      <w:r w:rsidR="00BF5648" w:rsidRPr="00B36D51">
        <w:rPr>
          <w:rFonts w:ascii="Arial" w:hAnsi="Arial" w:cs="Arial"/>
          <w:bCs/>
          <w:sz w:val="20"/>
          <w:szCs w:val="20"/>
          <w:lang w:eastAsia="zh-CN"/>
        </w:rPr>
        <w:t>, USA</w:t>
      </w:r>
      <w:r w:rsidR="00105B37" w:rsidRPr="00B36D51">
        <w:rPr>
          <w:rFonts w:ascii="Arial" w:hAnsi="Arial" w:cs="Arial"/>
          <w:sz w:val="20"/>
          <w:szCs w:val="20"/>
          <w:lang w:eastAsia="zh-CN"/>
        </w:rPr>
        <w:tab/>
      </w:r>
      <w:r w:rsidR="00105B37" w:rsidRPr="00B36D51">
        <w:rPr>
          <w:rFonts w:ascii="Arial" w:hAnsi="Arial" w:cs="Arial"/>
          <w:sz w:val="20"/>
          <w:szCs w:val="20"/>
          <w:lang w:eastAsia="zh-CN"/>
        </w:rPr>
        <w:tab/>
      </w:r>
      <w:r w:rsidR="00105B37" w:rsidRPr="00B36D51">
        <w:rPr>
          <w:rFonts w:ascii="Arial" w:hAnsi="Arial" w:cs="Arial"/>
          <w:sz w:val="20"/>
          <w:szCs w:val="20"/>
          <w:lang w:eastAsia="zh-CN"/>
        </w:rPr>
        <w:tab/>
      </w:r>
      <w:r w:rsidR="0022424F" w:rsidRPr="00B36D51">
        <w:rPr>
          <w:rFonts w:ascii="Arial" w:hAnsi="Arial" w:cs="Arial"/>
          <w:sz w:val="20"/>
          <w:szCs w:val="20"/>
          <w:lang w:eastAsia="zh-CN"/>
        </w:rPr>
        <w:t xml:space="preserve">         </w:t>
      </w:r>
      <w:r w:rsidR="00B056B1" w:rsidRPr="00B36D51">
        <w:rPr>
          <w:rFonts w:ascii="Arial" w:hAnsi="Arial" w:cs="Arial"/>
          <w:sz w:val="20"/>
          <w:szCs w:val="20"/>
          <w:lang w:eastAsia="zh-CN"/>
        </w:rPr>
        <w:t xml:space="preserve">       </w:t>
      </w:r>
      <w:r w:rsidR="00A76A6E" w:rsidRPr="00B36D51">
        <w:rPr>
          <w:rFonts w:ascii="Arial" w:hAnsi="Arial" w:cs="Arial"/>
          <w:bCs/>
          <w:sz w:val="20"/>
          <w:szCs w:val="20"/>
          <w:lang w:eastAsia="zh-CN"/>
        </w:rPr>
        <w:t xml:space="preserve">       </w:t>
      </w:r>
      <w:r w:rsidR="00B36D51">
        <w:rPr>
          <w:rFonts w:ascii="Arial" w:hAnsi="Arial" w:cs="Arial"/>
          <w:bCs/>
          <w:sz w:val="20"/>
          <w:szCs w:val="20"/>
          <w:lang w:eastAsia="zh-CN"/>
        </w:rPr>
        <w:t xml:space="preserve">        </w:t>
      </w:r>
      <w:r w:rsidRPr="00B36D51">
        <w:rPr>
          <w:rFonts w:ascii="Arial" w:hAnsi="Arial" w:cs="Arial"/>
          <w:bCs/>
          <w:sz w:val="20"/>
          <w:szCs w:val="20"/>
          <w:lang w:eastAsia="zh-CN"/>
        </w:rPr>
        <w:t xml:space="preserve">2020 – </w:t>
      </w:r>
      <w:r w:rsidR="004D781F" w:rsidRPr="00B36D51">
        <w:rPr>
          <w:rFonts w:ascii="Arial" w:hAnsi="Arial" w:cs="Arial"/>
          <w:bCs/>
          <w:sz w:val="20"/>
          <w:szCs w:val="20"/>
          <w:lang w:eastAsia="zh-CN"/>
        </w:rPr>
        <w:t>Present</w:t>
      </w:r>
    </w:p>
    <w:p w14:paraId="5AA1B5D5" w14:textId="59364CF6" w:rsidR="00B52B10" w:rsidRDefault="005B6892" w:rsidP="00A76A6E">
      <w:pPr>
        <w:pStyle w:val="NoSpacing"/>
        <w:rPr>
          <w:rFonts w:ascii="Arial" w:hAnsi="Arial" w:cs="Arial"/>
          <w:bCs/>
          <w:sz w:val="20"/>
          <w:szCs w:val="20"/>
          <w:lang w:eastAsia="zh-CN"/>
        </w:rPr>
      </w:pPr>
      <w:r w:rsidRPr="00B36D51">
        <w:rPr>
          <w:rFonts w:ascii="Arial" w:hAnsi="Arial" w:cs="Arial"/>
          <w:b/>
          <w:bCs/>
          <w:sz w:val="20"/>
          <w:szCs w:val="20"/>
          <w:lang w:eastAsia="zh-CN"/>
        </w:rPr>
        <w:t xml:space="preserve">Machine Learning </w:t>
      </w:r>
      <w:r w:rsidR="00B52B10" w:rsidRPr="00B36D51">
        <w:rPr>
          <w:rFonts w:ascii="Arial" w:hAnsi="Arial" w:cs="Arial"/>
          <w:b/>
          <w:bCs/>
          <w:sz w:val="20"/>
          <w:szCs w:val="20"/>
          <w:lang w:eastAsia="zh-CN"/>
        </w:rPr>
        <w:t>Researcher</w:t>
      </w:r>
      <w:r w:rsidR="006B18B2" w:rsidRPr="00B36D51">
        <w:rPr>
          <w:rFonts w:ascii="Arial" w:hAnsi="Arial" w:cs="Arial"/>
          <w:sz w:val="20"/>
          <w:szCs w:val="20"/>
          <w:lang w:eastAsia="zh-CN"/>
        </w:rPr>
        <w:t xml:space="preserve">, </w:t>
      </w:r>
      <w:r w:rsidR="006B18B2" w:rsidRPr="00B36D51">
        <w:rPr>
          <w:rFonts w:ascii="Arial" w:hAnsi="Arial" w:cs="Arial"/>
          <w:bCs/>
          <w:sz w:val="20"/>
          <w:szCs w:val="20"/>
          <w:lang w:eastAsia="zh-CN"/>
        </w:rPr>
        <w:t>National Center for Toxicological Research</w:t>
      </w:r>
    </w:p>
    <w:p w14:paraId="133370BB" w14:textId="77777777" w:rsidR="00B36D51" w:rsidRPr="00B36D51" w:rsidRDefault="00B36D51" w:rsidP="00A76A6E">
      <w:pPr>
        <w:pStyle w:val="NoSpacing"/>
        <w:rPr>
          <w:rFonts w:ascii="Arial" w:hAnsi="Arial" w:cs="Arial"/>
          <w:bCs/>
          <w:sz w:val="8"/>
          <w:szCs w:val="8"/>
          <w:lang w:eastAsia="zh-CN"/>
        </w:rPr>
      </w:pPr>
    </w:p>
    <w:p w14:paraId="63A80FA4" w14:textId="7E9F98D7" w:rsidR="00D423EB" w:rsidRPr="00B36D51" w:rsidRDefault="00295323" w:rsidP="00A76A6E">
      <w:pPr>
        <w:pStyle w:val="NoSpacing"/>
        <w:rPr>
          <w:rFonts w:ascii="Arial" w:hAnsi="Arial" w:cs="Arial"/>
          <w:bCs/>
          <w:sz w:val="20"/>
          <w:szCs w:val="20"/>
          <w:lang w:eastAsia="zh-CN"/>
        </w:rPr>
      </w:pPr>
      <w:r w:rsidRPr="00B36D51">
        <w:rPr>
          <w:rFonts w:ascii="Arial" w:hAnsi="Arial" w:cs="Arial"/>
          <w:sz w:val="20"/>
          <w:szCs w:val="20"/>
          <w:lang w:eastAsia="zh-CN"/>
        </w:rPr>
        <w:t xml:space="preserve">• </w:t>
      </w:r>
      <w:r w:rsidRPr="00B36D51">
        <w:rPr>
          <w:rFonts w:ascii="Arial" w:hAnsi="Arial" w:cs="Arial"/>
          <w:bCs/>
          <w:sz w:val="20"/>
          <w:szCs w:val="20"/>
          <w:lang w:eastAsia="zh-CN"/>
        </w:rPr>
        <w:t>Formulating</w:t>
      </w:r>
      <w:r w:rsidR="00D423EB" w:rsidRPr="00B36D51">
        <w:rPr>
          <w:rFonts w:ascii="Arial" w:hAnsi="Arial" w:cs="Arial"/>
          <w:bCs/>
          <w:sz w:val="20"/>
          <w:szCs w:val="20"/>
          <w:lang w:eastAsia="zh-CN"/>
        </w:rPr>
        <w:t xml:space="preserve"> </w:t>
      </w:r>
      <w:r w:rsidRPr="00B36D51">
        <w:rPr>
          <w:rFonts w:ascii="Arial" w:hAnsi="Arial" w:cs="Arial"/>
          <w:bCs/>
          <w:sz w:val="20"/>
          <w:szCs w:val="20"/>
          <w:lang w:eastAsia="zh-CN"/>
        </w:rPr>
        <w:t xml:space="preserve">Novel </w:t>
      </w:r>
      <w:r w:rsidR="00D423EB" w:rsidRPr="00B36D51">
        <w:rPr>
          <w:rFonts w:ascii="Arial" w:hAnsi="Arial" w:cs="Arial"/>
          <w:bCs/>
          <w:sz w:val="20"/>
          <w:szCs w:val="20"/>
          <w:lang w:eastAsia="zh-CN"/>
        </w:rPr>
        <w:t xml:space="preserve">Machine Learning Algorithm to describe </w:t>
      </w:r>
      <w:r w:rsidRPr="00B36D51">
        <w:rPr>
          <w:rFonts w:ascii="Arial" w:hAnsi="Arial" w:cs="Arial"/>
          <w:bCs/>
          <w:sz w:val="20"/>
          <w:szCs w:val="20"/>
          <w:lang w:eastAsia="zh-CN"/>
        </w:rPr>
        <w:t xml:space="preserve">Creativity </w:t>
      </w:r>
    </w:p>
    <w:p w14:paraId="02907A12" w14:textId="20856FFA" w:rsidR="00295323" w:rsidRPr="00B36D51" w:rsidRDefault="00D423EB" w:rsidP="00A76A6E">
      <w:pPr>
        <w:pStyle w:val="NoSpacing"/>
        <w:rPr>
          <w:rFonts w:ascii="Arial" w:hAnsi="Arial" w:cs="Arial"/>
          <w:bCs/>
          <w:sz w:val="20"/>
          <w:szCs w:val="20"/>
          <w:lang w:eastAsia="zh-CN"/>
        </w:rPr>
      </w:pPr>
      <w:r w:rsidRPr="00B36D51">
        <w:rPr>
          <w:rFonts w:ascii="Arial" w:hAnsi="Arial" w:cs="Arial"/>
          <w:sz w:val="20"/>
          <w:szCs w:val="20"/>
          <w:lang w:eastAsia="zh-CN"/>
        </w:rPr>
        <w:t xml:space="preserve">• </w:t>
      </w:r>
      <w:r w:rsidRPr="00B36D51">
        <w:rPr>
          <w:rFonts w:ascii="Arial" w:hAnsi="Arial" w:cs="Arial"/>
          <w:bCs/>
          <w:sz w:val="20"/>
          <w:szCs w:val="20"/>
          <w:lang w:eastAsia="zh-CN"/>
        </w:rPr>
        <w:t xml:space="preserve">Developing Generative Models </w:t>
      </w:r>
      <w:r w:rsidR="00295323" w:rsidRPr="00B36D51">
        <w:rPr>
          <w:rFonts w:ascii="Arial" w:hAnsi="Arial" w:cs="Arial"/>
          <w:bCs/>
          <w:sz w:val="20"/>
          <w:szCs w:val="20"/>
          <w:lang w:eastAsia="zh-CN"/>
        </w:rPr>
        <w:t xml:space="preserve">in Deep </w:t>
      </w:r>
      <w:r w:rsidRPr="00B36D51">
        <w:rPr>
          <w:rFonts w:ascii="Arial" w:hAnsi="Arial" w:cs="Arial"/>
          <w:bCs/>
          <w:sz w:val="20"/>
          <w:szCs w:val="20"/>
          <w:lang w:eastAsia="zh-CN"/>
        </w:rPr>
        <w:t>Learning</w:t>
      </w:r>
      <w:r w:rsidR="00295323" w:rsidRPr="00B36D51">
        <w:rPr>
          <w:rFonts w:ascii="Arial" w:hAnsi="Arial" w:cs="Arial"/>
          <w:bCs/>
          <w:sz w:val="20"/>
          <w:szCs w:val="20"/>
          <w:lang w:eastAsia="zh-CN"/>
        </w:rPr>
        <w:t xml:space="preserve"> (VAE, GAN</w:t>
      </w:r>
      <w:r w:rsidRPr="00B36D51">
        <w:rPr>
          <w:rFonts w:ascii="Arial" w:hAnsi="Arial" w:cs="Arial"/>
          <w:bCs/>
          <w:sz w:val="20"/>
          <w:szCs w:val="20"/>
          <w:lang w:eastAsia="zh-CN"/>
        </w:rPr>
        <w:t>, Seq2Sq Models</w:t>
      </w:r>
      <w:r w:rsidR="00295323" w:rsidRPr="00B36D51">
        <w:rPr>
          <w:rFonts w:ascii="Arial" w:hAnsi="Arial" w:cs="Arial"/>
          <w:bCs/>
          <w:sz w:val="20"/>
          <w:szCs w:val="20"/>
          <w:lang w:eastAsia="zh-CN"/>
        </w:rPr>
        <w:t>)</w:t>
      </w:r>
    </w:p>
    <w:p w14:paraId="39FB7954" w14:textId="3DF150FD" w:rsidR="006C324D" w:rsidRPr="00B36D51" w:rsidRDefault="00ED3FD5" w:rsidP="00A76A6E">
      <w:pPr>
        <w:pStyle w:val="NoSpacing"/>
        <w:rPr>
          <w:rFonts w:ascii="Arial" w:hAnsi="Arial" w:cs="Arial"/>
          <w:bCs/>
          <w:sz w:val="20"/>
          <w:szCs w:val="20"/>
          <w:lang w:eastAsia="zh-CN"/>
        </w:rPr>
      </w:pPr>
      <w:r w:rsidRPr="00B36D51">
        <w:rPr>
          <w:rFonts w:ascii="Arial" w:hAnsi="Arial" w:cs="Arial"/>
          <w:sz w:val="20"/>
          <w:szCs w:val="20"/>
          <w:lang w:eastAsia="zh-CN"/>
        </w:rPr>
        <w:t xml:space="preserve">• </w:t>
      </w:r>
      <w:r w:rsidR="00295323" w:rsidRPr="00B36D51">
        <w:rPr>
          <w:rFonts w:ascii="Arial" w:hAnsi="Arial" w:cs="Arial"/>
          <w:bCs/>
          <w:sz w:val="20"/>
          <w:szCs w:val="20"/>
          <w:lang w:eastAsia="zh-CN"/>
        </w:rPr>
        <w:t>Implemented</w:t>
      </w:r>
      <w:r w:rsidR="00EE297F" w:rsidRPr="00B36D51">
        <w:rPr>
          <w:rFonts w:ascii="Arial" w:hAnsi="Arial" w:cs="Arial"/>
          <w:bCs/>
          <w:sz w:val="20"/>
          <w:szCs w:val="20"/>
          <w:lang w:eastAsia="zh-CN"/>
        </w:rPr>
        <w:t xml:space="preserve"> </w:t>
      </w:r>
      <w:r w:rsidR="00891E97" w:rsidRPr="00B36D51">
        <w:rPr>
          <w:rFonts w:ascii="Arial" w:hAnsi="Arial" w:cs="Arial"/>
          <w:bCs/>
          <w:sz w:val="20"/>
          <w:szCs w:val="20"/>
          <w:lang w:eastAsia="zh-CN"/>
        </w:rPr>
        <w:t xml:space="preserve">State of the Art Models </w:t>
      </w:r>
      <w:r w:rsidR="00EE297F" w:rsidRPr="00B36D51">
        <w:rPr>
          <w:rFonts w:ascii="Arial" w:hAnsi="Arial" w:cs="Arial"/>
          <w:bCs/>
          <w:sz w:val="20"/>
          <w:szCs w:val="20"/>
          <w:lang w:eastAsia="zh-CN"/>
        </w:rPr>
        <w:t xml:space="preserve">in </w:t>
      </w:r>
      <w:r w:rsidR="00966353" w:rsidRPr="00B36D51">
        <w:rPr>
          <w:rFonts w:ascii="Arial" w:hAnsi="Arial" w:cs="Arial"/>
          <w:bCs/>
          <w:sz w:val="20"/>
          <w:szCs w:val="20"/>
          <w:lang w:eastAsia="zh-CN"/>
        </w:rPr>
        <w:t xml:space="preserve">Document </w:t>
      </w:r>
      <w:r w:rsidR="00EE297F" w:rsidRPr="00B36D51">
        <w:rPr>
          <w:rFonts w:ascii="Arial" w:hAnsi="Arial" w:cs="Arial"/>
          <w:bCs/>
          <w:sz w:val="20"/>
          <w:szCs w:val="20"/>
          <w:lang w:eastAsia="zh-CN"/>
        </w:rPr>
        <w:t>Object Detection</w:t>
      </w:r>
    </w:p>
    <w:p w14:paraId="14D7C239" w14:textId="67CD1D66" w:rsidR="00EE297F" w:rsidRPr="00B36D51" w:rsidRDefault="00ED3FD5" w:rsidP="00A76A6E">
      <w:pPr>
        <w:pStyle w:val="NoSpacing"/>
        <w:rPr>
          <w:rFonts w:ascii="Arial" w:hAnsi="Arial" w:cs="Arial"/>
          <w:sz w:val="20"/>
          <w:szCs w:val="20"/>
          <w:shd w:val="clear" w:color="auto" w:fill="FFFFFF"/>
        </w:rPr>
      </w:pPr>
      <w:r w:rsidRPr="00B36D51">
        <w:rPr>
          <w:rFonts w:ascii="Arial" w:hAnsi="Arial" w:cs="Arial"/>
          <w:sz w:val="20"/>
          <w:szCs w:val="20"/>
          <w:lang w:eastAsia="zh-CN"/>
        </w:rPr>
        <w:t xml:space="preserve">• </w:t>
      </w:r>
      <w:r w:rsidR="00A33DCF" w:rsidRPr="00B36D51">
        <w:rPr>
          <w:rFonts w:ascii="Arial" w:hAnsi="Arial" w:cs="Arial"/>
          <w:sz w:val="20"/>
          <w:szCs w:val="20"/>
          <w:shd w:val="clear" w:color="auto" w:fill="FFFFFF"/>
        </w:rPr>
        <w:t>Implemented</w:t>
      </w:r>
      <w:r w:rsidR="00891E97" w:rsidRPr="00B36D51">
        <w:rPr>
          <w:rFonts w:ascii="Arial" w:hAnsi="Arial" w:cs="Arial"/>
          <w:sz w:val="20"/>
          <w:szCs w:val="20"/>
          <w:shd w:val="clear" w:color="auto" w:fill="FFFFFF"/>
        </w:rPr>
        <w:t xml:space="preserve"> </w:t>
      </w:r>
      <w:r w:rsidR="005B6892" w:rsidRPr="00B36D51">
        <w:rPr>
          <w:rFonts w:ascii="Arial" w:hAnsi="Arial" w:cs="Arial"/>
          <w:sz w:val="20"/>
          <w:szCs w:val="20"/>
          <w:shd w:val="clear" w:color="auto" w:fill="FFFFFF"/>
        </w:rPr>
        <w:t>Language Models (Transformers, BERT, GPT, YOLO, RCNN)</w:t>
      </w:r>
      <w:r w:rsidR="00D92FC9" w:rsidRPr="00B36D51">
        <w:rPr>
          <w:rFonts w:ascii="Arial" w:hAnsi="Arial" w:cs="Arial"/>
          <w:sz w:val="20"/>
          <w:szCs w:val="20"/>
          <w:shd w:val="clear" w:color="auto" w:fill="FFFFFF"/>
        </w:rPr>
        <w:t xml:space="preserve"> </w:t>
      </w:r>
      <w:r w:rsidR="00966353" w:rsidRPr="00B36D51">
        <w:rPr>
          <w:rFonts w:ascii="Arial" w:hAnsi="Arial" w:cs="Arial"/>
          <w:sz w:val="20"/>
          <w:szCs w:val="20"/>
          <w:shd w:val="clear" w:color="auto" w:fill="FFFFFF"/>
        </w:rPr>
        <w:t>for</w:t>
      </w:r>
      <w:r w:rsidR="006435F4" w:rsidRPr="00B36D51">
        <w:rPr>
          <w:rFonts w:ascii="Arial" w:hAnsi="Arial" w:cs="Arial"/>
          <w:sz w:val="20"/>
          <w:szCs w:val="20"/>
          <w:shd w:val="clear" w:color="auto" w:fill="FFFFFF"/>
        </w:rPr>
        <w:t xml:space="preserve"> image classification dataset</w:t>
      </w:r>
      <w:r w:rsidR="005B6892" w:rsidRPr="00B36D51">
        <w:rPr>
          <w:rFonts w:ascii="Arial" w:hAnsi="Arial" w:cs="Arial"/>
          <w:sz w:val="20"/>
          <w:szCs w:val="20"/>
        </w:rPr>
        <w:br/>
      </w:r>
      <w:r w:rsidRPr="00B36D51">
        <w:rPr>
          <w:rFonts w:ascii="Arial" w:hAnsi="Arial" w:cs="Arial"/>
          <w:sz w:val="20"/>
          <w:szCs w:val="20"/>
          <w:lang w:eastAsia="zh-CN"/>
        </w:rPr>
        <w:t xml:space="preserve">• </w:t>
      </w:r>
      <w:r w:rsidR="00426029" w:rsidRPr="00B36D51">
        <w:rPr>
          <w:rFonts w:ascii="Arial" w:hAnsi="Arial" w:cs="Arial"/>
          <w:sz w:val="20"/>
          <w:szCs w:val="20"/>
          <w:shd w:val="clear" w:color="auto" w:fill="FFFFFF"/>
        </w:rPr>
        <w:t>Executed</w:t>
      </w:r>
      <w:r w:rsidR="00806964" w:rsidRPr="00B36D51">
        <w:rPr>
          <w:rFonts w:ascii="Arial" w:hAnsi="Arial" w:cs="Arial"/>
          <w:sz w:val="20"/>
          <w:szCs w:val="20"/>
          <w:shd w:val="clear" w:color="auto" w:fill="FFFFFF"/>
        </w:rPr>
        <w:t xml:space="preserve"> </w:t>
      </w:r>
      <w:r w:rsidR="005B6892" w:rsidRPr="00B36D51">
        <w:rPr>
          <w:rFonts w:ascii="Arial" w:hAnsi="Arial" w:cs="Arial"/>
          <w:sz w:val="20"/>
          <w:szCs w:val="20"/>
          <w:shd w:val="clear" w:color="auto" w:fill="FFFFFF"/>
        </w:rPr>
        <w:t>Document Text Extraction (Cross-Document Object Detection)</w:t>
      </w:r>
      <w:r w:rsidR="006C324D" w:rsidRPr="00B36D51">
        <w:rPr>
          <w:rFonts w:ascii="Arial" w:hAnsi="Arial" w:cs="Arial"/>
          <w:sz w:val="20"/>
          <w:szCs w:val="20"/>
          <w:shd w:val="clear" w:color="auto" w:fill="FFFFFF"/>
        </w:rPr>
        <w:t xml:space="preserve"> to image classification dataset</w:t>
      </w:r>
      <w:r w:rsidR="005B6892" w:rsidRPr="00B36D51">
        <w:rPr>
          <w:rFonts w:ascii="Arial" w:hAnsi="Arial" w:cs="Arial"/>
          <w:sz w:val="20"/>
          <w:szCs w:val="20"/>
        </w:rPr>
        <w:br/>
      </w:r>
      <w:r w:rsidRPr="00B36D51">
        <w:rPr>
          <w:rFonts w:ascii="Arial" w:hAnsi="Arial" w:cs="Arial"/>
          <w:sz w:val="20"/>
          <w:szCs w:val="20"/>
          <w:lang w:eastAsia="zh-CN"/>
        </w:rPr>
        <w:t xml:space="preserve">• </w:t>
      </w:r>
      <w:r w:rsidR="00232DBC" w:rsidRPr="00B36D51">
        <w:rPr>
          <w:rFonts w:ascii="Arial" w:hAnsi="Arial" w:cs="Arial"/>
          <w:sz w:val="20"/>
          <w:szCs w:val="20"/>
          <w:shd w:val="clear" w:color="auto" w:fill="FFFFFF"/>
        </w:rPr>
        <w:t>Developing</w:t>
      </w:r>
      <w:r w:rsidR="00806964" w:rsidRPr="00B36D51">
        <w:rPr>
          <w:rFonts w:ascii="Arial" w:hAnsi="Arial" w:cs="Arial"/>
          <w:sz w:val="20"/>
          <w:szCs w:val="20"/>
          <w:shd w:val="clear" w:color="auto" w:fill="FFFFFF"/>
        </w:rPr>
        <w:t xml:space="preserve"> </w:t>
      </w:r>
      <w:r w:rsidR="005B6892" w:rsidRPr="00B36D51">
        <w:rPr>
          <w:rFonts w:ascii="Arial" w:hAnsi="Arial" w:cs="Arial"/>
          <w:sz w:val="20"/>
          <w:szCs w:val="20"/>
          <w:shd w:val="clear" w:color="auto" w:fill="FFFFFF"/>
        </w:rPr>
        <w:t>Ranking Documents (Information Retrieval)</w:t>
      </w:r>
      <w:r w:rsidR="006C324D" w:rsidRPr="00B36D51">
        <w:rPr>
          <w:rFonts w:ascii="Arial" w:hAnsi="Arial" w:cs="Arial"/>
          <w:sz w:val="20"/>
          <w:szCs w:val="20"/>
          <w:shd w:val="clear" w:color="auto" w:fill="FFFFFF"/>
        </w:rPr>
        <w:t xml:space="preserve"> </w:t>
      </w:r>
      <w:r w:rsidR="00A33DCF" w:rsidRPr="00B36D51">
        <w:rPr>
          <w:rFonts w:ascii="Arial" w:hAnsi="Arial" w:cs="Arial"/>
          <w:sz w:val="20"/>
          <w:szCs w:val="20"/>
          <w:shd w:val="clear" w:color="auto" w:fill="FFFFFF"/>
        </w:rPr>
        <w:t>for classifying</w:t>
      </w:r>
      <w:r w:rsidR="006C324D" w:rsidRPr="00B36D51">
        <w:rPr>
          <w:rFonts w:ascii="Arial" w:hAnsi="Arial" w:cs="Arial"/>
          <w:sz w:val="20"/>
          <w:szCs w:val="20"/>
          <w:shd w:val="clear" w:color="auto" w:fill="FFFFFF"/>
        </w:rPr>
        <w:t xml:space="preserve"> image dataset</w:t>
      </w:r>
    </w:p>
    <w:p w14:paraId="5581EB42" w14:textId="6DBCC775" w:rsidR="005B6892" w:rsidRPr="00B36D51" w:rsidRDefault="00A33DCF" w:rsidP="00A76A6E">
      <w:pPr>
        <w:pStyle w:val="NoSpacing"/>
        <w:rPr>
          <w:rFonts w:ascii="Arial" w:hAnsi="Arial" w:cs="Arial"/>
          <w:sz w:val="20"/>
          <w:szCs w:val="20"/>
          <w:shd w:val="clear" w:color="auto" w:fill="FFFFFF"/>
        </w:rPr>
      </w:pPr>
      <w:r w:rsidRPr="00B36D51">
        <w:rPr>
          <w:rFonts w:ascii="Arial" w:hAnsi="Arial" w:cs="Arial"/>
          <w:sz w:val="20"/>
          <w:szCs w:val="20"/>
          <w:lang w:eastAsia="zh-CN"/>
        </w:rPr>
        <w:t xml:space="preserve">• </w:t>
      </w:r>
      <w:r w:rsidRPr="00B36D51">
        <w:rPr>
          <w:rFonts w:ascii="Arial" w:hAnsi="Arial" w:cs="Arial"/>
          <w:sz w:val="20"/>
          <w:szCs w:val="20"/>
          <w:shd w:val="clear" w:color="auto" w:fill="FFFFFF"/>
        </w:rPr>
        <w:t xml:space="preserve">Presented State of the Art </w:t>
      </w:r>
      <w:r w:rsidR="00966353" w:rsidRPr="00B36D51">
        <w:rPr>
          <w:rFonts w:ascii="Arial" w:hAnsi="Arial" w:cs="Arial"/>
          <w:sz w:val="20"/>
          <w:szCs w:val="20"/>
          <w:shd w:val="clear" w:color="auto" w:fill="FFFFFF"/>
        </w:rPr>
        <w:t xml:space="preserve">Machine </w:t>
      </w:r>
      <w:r w:rsidRPr="00B36D51">
        <w:rPr>
          <w:rFonts w:ascii="Arial" w:hAnsi="Arial" w:cs="Arial"/>
          <w:sz w:val="20"/>
          <w:szCs w:val="20"/>
          <w:shd w:val="clear" w:color="auto" w:fill="FFFFFF"/>
        </w:rPr>
        <w:t xml:space="preserve">Models </w:t>
      </w:r>
      <w:r w:rsidR="00966353" w:rsidRPr="00B36D51">
        <w:rPr>
          <w:rFonts w:ascii="Arial" w:hAnsi="Arial" w:cs="Arial"/>
          <w:sz w:val="20"/>
          <w:szCs w:val="20"/>
          <w:shd w:val="clear" w:color="auto" w:fill="FFFFFF"/>
        </w:rPr>
        <w:t>from NLP</w:t>
      </w:r>
      <w:r w:rsidR="00D423EB" w:rsidRPr="00B36D51">
        <w:rPr>
          <w:rFonts w:ascii="Arial" w:hAnsi="Arial" w:cs="Arial"/>
          <w:sz w:val="20"/>
          <w:szCs w:val="20"/>
          <w:shd w:val="clear" w:color="auto" w:fill="FFFFFF"/>
        </w:rPr>
        <w:t xml:space="preserve"> </w:t>
      </w:r>
      <w:r w:rsidRPr="00B36D51">
        <w:rPr>
          <w:rFonts w:ascii="Arial" w:hAnsi="Arial" w:cs="Arial"/>
          <w:sz w:val="20"/>
          <w:szCs w:val="20"/>
          <w:shd w:val="clear" w:color="auto" w:fill="FFFFFF"/>
        </w:rPr>
        <w:t xml:space="preserve">Information </w:t>
      </w:r>
      <w:r w:rsidRPr="00B36D51">
        <w:rPr>
          <w:rFonts w:ascii="Arial" w:hAnsi="Arial" w:cs="Arial"/>
          <w:bCs/>
          <w:sz w:val="20"/>
          <w:szCs w:val="20"/>
          <w:lang w:eastAsia="zh-CN"/>
        </w:rPr>
        <w:t>Retrieval</w:t>
      </w:r>
      <w:r w:rsidRPr="00B36D51">
        <w:rPr>
          <w:rFonts w:ascii="Arial" w:hAnsi="Arial" w:cs="Arial"/>
          <w:sz w:val="20"/>
          <w:szCs w:val="20"/>
          <w:shd w:val="clear" w:color="auto" w:fill="FFFFFF"/>
        </w:rPr>
        <w:t xml:space="preserve"> Models </w:t>
      </w:r>
      <w:r w:rsidR="00966353" w:rsidRPr="00B36D51">
        <w:rPr>
          <w:rFonts w:ascii="Arial" w:hAnsi="Arial" w:cs="Arial"/>
          <w:sz w:val="20"/>
          <w:szCs w:val="20"/>
          <w:shd w:val="clear" w:color="auto" w:fill="FFFFFF"/>
        </w:rPr>
        <w:t>for</w:t>
      </w:r>
      <w:r w:rsidRPr="00B36D51">
        <w:rPr>
          <w:rFonts w:ascii="Arial" w:hAnsi="Arial" w:cs="Arial"/>
          <w:sz w:val="20"/>
          <w:szCs w:val="20"/>
          <w:shd w:val="clear" w:color="auto" w:fill="FFFFFF"/>
        </w:rPr>
        <w:t xml:space="preserve"> classifying image dataset</w:t>
      </w:r>
    </w:p>
    <w:p w14:paraId="758A6449" w14:textId="77777777" w:rsidR="00B36D51" w:rsidRDefault="00B36D51" w:rsidP="00A76A6E">
      <w:pPr>
        <w:pStyle w:val="NoSpacing"/>
        <w:rPr>
          <w:rFonts w:ascii="Arial" w:hAnsi="Arial" w:cs="Arial"/>
          <w:lang w:eastAsia="zh-CN"/>
        </w:rPr>
      </w:pPr>
    </w:p>
    <w:p w14:paraId="594699EC" w14:textId="65C53D07" w:rsidR="00680E56" w:rsidRPr="00B36D51" w:rsidRDefault="00680E56" w:rsidP="00A76A6E">
      <w:pPr>
        <w:pStyle w:val="NoSpacing"/>
        <w:rPr>
          <w:rFonts w:ascii="Arial" w:hAnsi="Arial" w:cs="Arial"/>
          <w:bCs/>
          <w:sz w:val="20"/>
          <w:szCs w:val="20"/>
          <w:lang w:eastAsia="zh-CN"/>
        </w:rPr>
      </w:pPr>
      <w:r w:rsidRPr="00B36D51">
        <w:rPr>
          <w:rFonts w:ascii="Arial" w:hAnsi="Arial" w:cs="Arial"/>
          <w:b/>
          <w:bCs/>
          <w:sz w:val="20"/>
          <w:szCs w:val="20"/>
          <w:lang w:eastAsia="zh-CN"/>
        </w:rPr>
        <w:t>COSMOS Lab</w:t>
      </w:r>
      <w:r w:rsidR="003D7A6D" w:rsidRPr="00B36D51">
        <w:rPr>
          <w:rFonts w:ascii="Arial" w:hAnsi="Arial" w:cs="Arial"/>
          <w:sz w:val="20"/>
          <w:szCs w:val="20"/>
          <w:lang w:eastAsia="zh-CN"/>
        </w:rPr>
        <w:t xml:space="preserve"> -- </w:t>
      </w:r>
      <w:r w:rsidRPr="00B36D51">
        <w:rPr>
          <w:rFonts w:ascii="Arial" w:hAnsi="Arial" w:cs="Arial"/>
          <w:sz w:val="20"/>
          <w:szCs w:val="20"/>
          <w:lang w:eastAsia="zh-CN"/>
        </w:rPr>
        <w:t>University of Arkansas, Little Rock</w:t>
      </w:r>
      <w:r w:rsidR="00B36D51">
        <w:rPr>
          <w:rFonts w:ascii="Arial" w:hAnsi="Arial" w:cs="Arial"/>
          <w:sz w:val="20"/>
          <w:szCs w:val="20"/>
          <w:lang w:eastAsia="zh-CN"/>
        </w:rPr>
        <w:t>, AK</w:t>
      </w:r>
      <w:r w:rsidRPr="00B36D51">
        <w:rPr>
          <w:rFonts w:ascii="Arial" w:hAnsi="Arial" w:cs="Arial"/>
          <w:sz w:val="20"/>
          <w:szCs w:val="20"/>
          <w:lang w:eastAsia="zh-CN"/>
        </w:rPr>
        <w:tab/>
      </w:r>
      <w:r w:rsidRPr="00B36D51">
        <w:rPr>
          <w:rFonts w:ascii="Arial" w:hAnsi="Arial" w:cs="Arial"/>
          <w:sz w:val="20"/>
          <w:szCs w:val="20"/>
          <w:lang w:eastAsia="zh-CN"/>
        </w:rPr>
        <w:tab/>
      </w:r>
      <w:r w:rsidRPr="00B36D51">
        <w:rPr>
          <w:rFonts w:ascii="Arial" w:hAnsi="Arial" w:cs="Arial"/>
          <w:sz w:val="20"/>
          <w:szCs w:val="20"/>
          <w:lang w:eastAsia="zh-CN"/>
        </w:rPr>
        <w:tab/>
      </w:r>
      <w:r w:rsidRPr="00B36D51">
        <w:rPr>
          <w:rFonts w:ascii="Arial" w:hAnsi="Arial" w:cs="Arial"/>
          <w:sz w:val="20"/>
          <w:szCs w:val="20"/>
          <w:lang w:eastAsia="zh-CN"/>
        </w:rPr>
        <w:tab/>
        <w:t xml:space="preserve">     </w:t>
      </w:r>
      <w:r w:rsidR="00DA760C" w:rsidRPr="00B36D51">
        <w:rPr>
          <w:rFonts w:ascii="Arial" w:hAnsi="Arial" w:cs="Arial"/>
          <w:sz w:val="20"/>
          <w:szCs w:val="20"/>
          <w:lang w:eastAsia="zh-CN"/>
        </w:rPr>
        <w:t xml:space="preserve"> </w:t>
      </w:r>
      <w:r w:rsidR="00B36D51">
        <w:rPr>
          <w:rFonts w:ascii="Arial" w:hAnsi="Arial" w:cs="Arial"/>
          <w:sz w:val="20"/>
          <w:szCs w:val="20"/>
          <w:lang w:eastAsia="zh-CN"/>
        </w:rPr>
        <w:t xml:space="preserve">                             </w:t>
      </w:r>
      <w:r w:rsidRPr="00B36D51">
        <w:rPr>
          <w:rFonts w:ascii="Arial" w:hAnsi="Arial" w:cs="Arial"/>
          <w:bCs/>
          <w:sz w:val="20"/>
          <w:szCs w:val="20"/>
          <w:lang w:eastAsia="zh-CN"/>
        </w:rPr>
        <w:t>2019 –</w:t>
      </w:r>
      <w:r w:rsidR="00B36D51" w:rsidRPr="00B36D51">
        <w:rPr>
          <w:rFonts w:ascii="Arial" w:hAnsi="Arial" w:cs="Arial"/>
          <w:bCs/>
          <w:sz w:val="20"/>
          <w:szCs w:val="20"/>
          <w:lang w:eastAsia="zh-CN"/>
        </w:rPr>
        <w:t xml:space="preserve"> </w:t>
      </w:r>
      <w:r w:rsidR="005B6892" w:rsidRPr="00B36D51">
        <w:rPr>
          <w:rFonts w:ascii="Arial" w:hAnsi="Arial" w:cs="Arial"/>
          <w:bCs/>
          <w:sz w:val="20"/>
          <w:szCs w:val="20"/>
          <w:lang w:eastAsia="zh-CN"/>
        </w:rPr>
        <w:t>2020</w:t>
      </w:r>
    </w:p>
    <w:p w14:paraId="048BE30E" w14:textId="085A2918" w:rsidR="00680E56" w:rsidRDefault="00680E56" w:rsidP="00A76A6E">
      <w:pPr>
        <w:pStyle w:val="NoSpacing"/>
        <w:rPr>
          <w:rFonts w:ascii="Arial" w:hAnsi="Arial" w:cs="Arial"/>
          <w:b/>
          <w:bCs/>
          <w:sz w:val="20"/>
          <w:szCs w:val="20"/>
          <w:lang w:eastAsia="zh-CN"/>
        </w:rPr>
      </w:pPr>
      <w:r w:rsidRPr="00B36D51">
        <w:rPr>
          <w:rFonts w:ascii="Arial" w:hAnsi="Arial" w:cs="Arial"/>
          <w:b/>
          <w:bCs/>
          <w:sz w:val="20"/>
          <w:szCs w:val="20"/>
          <w:lang w:eastAsia="zh-CN"/>
        </w:rPr>
        <w:t xml:space="preserve">Software Engineer, </w:t>
      </w:r>
      <w:proofErr w:type="spellStart"/>
      <w:r w:rsidR="006C471D" w:rsidRPr="00B36D51">
        <w:rPr>
          <w:rFonts w:ascii="Arial" w:hAnsi="Arial" w:cs="Arial"/>
          <w:b/>
          <w:bCs/>
          <w:sz w:val="20"/>
          <w:szCs w:val="20"/>
          <w:lang w:eastAsia="zh-CN"/>
        </w:rPr>
        <w:t>Youtube</w:t>
      </w:r>
      <w:proofErr w:type="spellEnd"/>
      <w:r w:rsidRPr="00B36D51">
        <w:rPr>
          <w:rFonts w:ascii="Arial" w:hAnsi="Arial" w:cs="Arial"/>
          <w:b/>
          <w:bCs/>
          <w:sz w:val="20"/>
          <w:szCs w:val="20"/>
          <w:lang w:eastAsia="zh-CN"/>
        </w:rPr>
        <w:t xml:space="preserve"> Tracker </w:t>
      </w:r>
      <w:r w:rsidR="00105B37" w:rsidRPr="00B36D51">
        <w:rPr>
          <w:rFonts w:ascii="Arial" w:hAnsi="Arial" w:cs="Arial"/>
          <w:b/>
          <w:bCs/>
          <w:sz w:val="20"/>
          <w:szCs w:val="20"/>
          <w:lang w:eastAsia="zh-CN"/>
        </w:rPr>
        <w:t xml:space="preserve"> </w:t>
      </w:r>
    </w:p>
    <w:p w14:paraId="05E73E3C" w14:textId="77777777" w:rsidR="00B36D51" w:rsidRPr="00B36D51" w:rsidRDefault="00B36D51" w:rsidP="00A76A6E">
      <w:pPr>
        <w:pStyle w:val="NoSpacing"/>
        <w:rPr>
          <w:rFonts w:ascii="Arial" w:hAnsi="Arial" w:cs="Arial"/>
          <w:b/>
          <w:bCs/>
          <w:sz w:val="8"/>
          <w:szCs w:val="8"/>
          <w:lang w:eastAsia="zh-CN"/>
        </w:rPr>
      </w:pPr>
    </w:p>
    <w:p w14:paraId="05924E48" w14:textId="55667490" w:rsidR="00680E56" w:rsidRPr="00B36D51" w:rsidRDefault="00680E56" w:rsidP="00A76A6E">
      <w:pPr>
        <w:pStyle w:val="NoSpacing"/>
        <w:rPr>
          <w:rFonts w:ascii="Arial" w:hAnsi="Arial" w:cs="Arial"/>
          <w:sz w:val="20"/>
          <w:szCs w:val="20"/>
          <w:lang w:eastAsia="zh-CN"/>
        </w:rPr>
      </w:pPr>
      <w:r w:rsidRPr="00B36D51">
        <w:rPr>
          <w:rFonts w:ascii="Arial" w:hAnsi="Arial" w:cs="Arial"/>
          <w:sz w:val="20"/>
          <w:szCs w:val="20"/>
          <w:lang w:eastAsia="zh-CN"/>
        </w:rPr>
        <w:t xml:space="preserve">• </w:t>
      </w:r>
      <w:r w:rsidR="00232DBC" w:rsidRPr="00B36D51">
        <w:rPr>
          <w:rFonts w:ascii="Arial" w:hAnsi="Arial" w:cs="Arial"/>
          <w:sz w:val="20"/>
          <w:szCs w:val="20"/>
          <w:lang w:eastAsia="zh-CN"/>
        </w:rPr>
        <w:t>Designed</w:t>
      </w:r>
      <w:r w:rsidRPr="00B36D51">
        <w:rPr>
          <w:rFonts w:ascii="Arial" w:hAnsi="Arial" w:cs="Arial"/>
          <w:sz w:val="20"/>
          <w:szCs w:val="20"/>
          <w:lang w:eastAsia="zh-CN"/>
        </w:rPr>
        <w:t xml:space="preserve"> jQuery scripts for</w:t>
      </w:r>
      <w:r w:rsidR="00D92FC9" w:rsidRPr="00B36D51">
        <w:rPr>
          <w:rFonts w:ascii="Arial" w:hAnsi="Arial" w:cs="Arial"/>
          <w:sz w:val="20"/>
          <w:szCs w:val="20"/>
          <w:lang w:eastAsia="zh-CN"/>
        </w:rPr>
        <w:t xml:space="preserve"> building a new</w:t>
      </w:r>
      <w:r w:rsidRPr="00B36D51">
        <w:rPr>
          <w:rFonts w:ascii="Arial" w:hAnsi="Arial" w:cs="Arial"/>
          <w:sz w:val="20"/>
          <w:szCs w:val="20"/>
          <w:lang w:eastAsia="zh-CN"/>
        </w:rPr>
        <w:t xml:space="preserve"> UI interface </w:t>
      </w:r>
    </w:p>
    <w:p w14:paraId="58D1CA7D" w14:textId="69B45D7F" w:rsidR="00680E56" w:rsidRPr="00B36D51" w:rsidRDefault="00680E56" w:rsidP="00A76A6E">
      <w:pPr>
        <w:pStyle w:val="NoSpacing"/>
        <w:rPr>
          <w:rFonts w:ascii="Arial" w:hAnsi="Arial" w:cs="Arial"/>
          <w:sz w:val="20"/>
          <w:szCs w:val="20"/>
          <w:lang w:eastAsia="zh-CN"/>
        </w:rPr>
      </w:pPr>
      <w:r w:rsidRPr="00B36D51">
        <w:rPr>
          <w:rFonts w:ascii="Arial" w:hAnsi="Arial" w:cs="Arial"/>
          <w:sz w:val="20"/>
          <w:szCs w:val="20"/>
          <w:lang w:eastAsia="zh-CN"/>
        </w:rPr>
        <w:t xml:space="preserve">• </w:t>
      </w:r>
      <w:r w:rsidR="005106B7" w:rsidRPr="00B36D51">
        <w:rPr>
          <w:rFonts w:ascii="Arial" w:hAnsi="Arial" w:cs="Arial"/>
          <w:sz w:val="20"/>
          <w:szCs w:val="20"/>
          <w:lang w:eastAsia="zh-CN"/>
        </w:rPr>
        <w:t>Developed</w:t>
      </w:r>
      <w:r w:rsidRPr="00B36D51">
        <w:rPr>
          <w:rFonts w:ascii="Arial" w:hAnsi="Arial" w:cs="Arial"/>
          <w:sz w:val="20"/>
          <w:szCs w:val="20"/>
          <w:lang w:eastAsia="zh-CN"/>
        </w:rPr>
        <w:t xml:space="preserve"> feature</w:t>
      </w:r>
      <w:r w:rsidR="00F07D34" w:rsidRPr="00B36D51">
        <w:rPr>
          <w:rFonts w:ascii="Arial" w:hAnsi="Arial" w:cs="Arial"/>
          <w:sz w:val="20"/>
          <w:szCs w:val="20"/>
          <w:lang w:eastAsia="zh-CN"/>
        </w:rPr>
        <w:t xml:space="preserve"> in </w:t>
      </w:r>
      <w:proofErr w:type="spellStart"/>
      <w:r w:rsidR="00F07D34" w:rsidRPr="00B36D51">
        <w:rPr>
          <w:rFonts w:ascii="Arial" w:hAnsi="Arial" w:cs="Arial"/>
          <w:sz w:val="20"/>
          <w:szCs w:val="20"/>
          <w:lang w:eastAsia="zh-CN"/>
        </w:rPr>
        <w:t>javascript</w:t>
      </w:r>
      <w:proofErr w:type="spellEnd"/>
      <w:r w:rsidRPr="00B36D51">
        <w:rPr>
          <w:rFonts w:ascii="Arial" w:hAnsi="Arial" w:cs="Arial"/>
          <w:sz w:val="20"/>
          <w:szCs w:val="20"/>
          <w:lang w:eastAsia="zh-CN"/>
        </w:rPr>
        <w:t xml:space="preserve"> for admin panel</w:t>
      </w:r>
      <w:r w:rsidR="005106B7" w:rsidRPr="00B36D51">
        <w:rPr>
          <w:rFonts w:ascii="Arial" w:hAnsi="Arial" w:cs="Arial"/>
          <w:sz w:val="20"/>
          <w:szCs w:val="20"/>
          <w:lang w:eastAsia="zh-CN"/>
        </w:rPr>
        <w:t>, thus improving interface</w:t>
      </w:r>
    </w:p>
    <w:p w14:paraId="462AD12C" w14:textId="0E0664FC" w:rsidR="00EB2757" w:rsidRPr="00B36D51" w:rsidRDefault="00EB2757" w:rsidP="00A76A6E">
      <w:pPr>
        <w:pStyle w:val="NoSpacing"/>
        <w:rPr>
          <w:rFonts w:ascii="Arial" w:hAnsi="Arial" w:cs="Arial"/>
          <w:sz w:val="20"/>
          <w:szCs w:val="20"/>
          <w:lang w:eastAsia="zh-CN"/>
        </w:rPr>
      </w:pPr>
      <w:r w:rsidRPr="00B36D51">
        <w:rPr>
          <w:rFonts w:ascii="Arial" w:hAnsi="Arial" w:cs="Arial"/>
          <w:sz w:val="20"/>
          <w:szCs w:val="20"/>
          <w:lang w:eastAsia="zh-CN"/>
        </w:rPr>
        <w:t>• Introduced novel</w:t>
      </w:r>
      <w:r w:rsidR="00F07D34" w:rsidRPr="00B36D51">
        <w:rPr>
          <w:rFonts w:ascii="Arial" w:hAnsi="Arial" w:cs="Arial"/>
          <w:sz w:val="20"/>
          <w:szCs w:val="20"/>
          <w:lang w:eastAsia="zh-CN"/>
        </w:rPr>
        <w:t xml:space="preserve"> machine learning</w:t>
      </w:r>
      <w:r w:rsidRPr="00B36D51">
        <w:rPr>
          <w:rFonts w:ascii="Arial" w:hAnsi="Arial" w:cs="Arial"/>
          <w:sz w:val="20"/>
          <w:szCs w:val="20"/>
          <w:lang w:eastAsia="zh-CN"/>
        </w:rPr>
        <w:t xml:space="preserve"> idea of </w:t>
      </w:r>
      <w:proofErr w:type="spellStart"/>
      <w:r w:rsidRPr="00B36D51">
        <w:rPr>
          <w:rFonts w:ascii="Arial" w:hAnsi="Arial" w:cs="Arial"/>
          <w:sz w:val="20"/>
          <w:szCs w:val="20"/>
          <w:lang w:eastAsia="zh-CN"/>
        </w:rPr>
        <w:t>moviebarcode</w:t>
      </w:r>
      <w:proofErr w:type="spellEnd"/>
      <w:r w:rsidRPr="00B36D51">
        <w:rPr>
          <w:rFonts w:ascii="Arial" w:hAnsi="Arial" w:cs="Arial"/>
          <w:sz w:val="20"/>
          <w:szCs w:val="20"/>
          <w:lang w:eastAsia="zh-CN"/>
        </w:rPr>
        <w:t xml:space="preserve"> for summarizing videos </w:t>
      </w:r>
    </w:p>
    <w:p w14:paraId="01DEADBB" w14:textId="265CDDD5" w:rsidR="0000570F" w:rsidRPr="00B36D51" w:rsidRDefault="00680E56" w:rsidP="00A76A6E">
      <w:pPr>
        <w:pStyle w:val="NoSpacing"/>
        <w:rPr>
          <w:rFonts w:ascii="Arial" w:hAnsi="Arial" w:cs="Arial"/>
          <w:sz w:val="20"/>
          <w:szCs w:val="20"/>
          <w:lang w:eastAsia="zh-CN"/>
        </w:rPr>
      </w:pPr>
      <w:r w:rsidRPr="00B36D51">
        <w:rPr>
          <w:rFonts w:ascii="Arial" w:hAnsi="Arial" w:cs="Arial"/>
          <w:sz w:val="20"/>
          <w:szCs w:val="20"/>
          <w:lang w:eastAsia="zh-CN"/>
        </w:rPr>
        <w:t xml:space="preserve">• Implemented </w:t>
      </w:r>
      <w:r w:rsidR="00D92FC9" w:rsidRPr="00B36D51">
        <w:rPr>
          <w:rFonts w:ascii="Arial" w:hAnsi="Arial" w:cs="Arial"/>
          <w:sz w:val="20"/>
          <w:szCs w:val="20"/>
          <w:lang w:eastAsia="zh-CN"/>
        </w:rPr>
        <w:t xml:space="preserve">novel idea </w:t>
      </w:r>
      <w:r w:rsidR="00B068EA" w:rsidRPr="00B36D51">
        <w:rPr>
          <w:rFonts w:ascii="Arial" w:hAnsi="Arial" w:cs="Arial"/>
          <w:sz w:val="20"/>
          <w:szCs w:val="20"/>
          <w:lang w:eastAsia="zh-CN"/>
        </w:rPr>
        <w:t>of</w:t>
      </w:r>
      <w:r w:rsidR="00D92FC9" w:rsidRPr="00B36D51">
        <w:rPr>
          <w:rFonts w:ascii="Arial" w:hAnsi="Arial" w:cs="Arial"/>
          <w:sz w:val="20"/>
          <w:szCs w:val="20"/>
          <w:lang w:eastAsia="zh-CN"/>
        </w:rPr>
        <w:t xml:space="preserve"> </w:t>
      </w:r>
      <w:proofErr w:type="spellStart"/>
      <w:r w:rsidR="00D92FC9" w:rsidRPr="00B36D51">
        <w:rPr>
          <w:rFonts w:ascii="Arial" w:hAnsi="Arial" w:cs="Arial"/>
          <w:sz w:val="20"/>
          <w:szCs w:val="20"/>
          <w:lang w:eastAsia="zh-CN"/>
        </w:rPr>
        <w:t>m</w:t>
      </w:r>
      <w:r w:rsidRPr="00B36D51">
        <w:rPr>
          <w:rFonts w:ascii="Arial" w:hAnsi="Arial" w:cs="Arial"/>
          <w:sz w:val="20"/>
          <w:szCs w:val="20"/>
          <w:lang w:eastAsia="zh-CN"/>
        </w:rPr>
        <w:t>obiebarcode</w:t>
      </w:r>
      <w:proofErr w:type="spellEnd"/>
      <w:r w:rsidR="00324B69" w:rsidRPr="00B36D51">
        <w:rPr>
          <w:rFonts w:ascii="Arial" w:hAnsi="Arial" w:cs="Arial"/>
          <w:sz w:val="20"/>
          <w:szCs w:val="20"/>
          <w:lang w:eastAsia="zh-CN"/>
        </w:rPr>
        <w:t xml:space="preserve"> in Python</w:t>
      </w:r>
      <w:r w:rsidRPr="00B36D51">
        <w:rPr>
          <w:rFonts w:ascii="Arial" w:hAnsi="Arial" w:cs="Arial"/>
          <w:sz w:val="20"/>
          <w:szCs w:val="20"/>
          <w:lang w:eastAsia="zh-CN"/>
        </w:rPr>
        <w:t xml:space="preserve"> </w:t>
      </w:r>
      <w:r w:rsidR="00324B69" w:rsidRPr="00B36D51">
        <w:rPr>
          <w:rFonts w:ascii="Arial" w:hAnsi="Arial" w:cs="Arial"/>
          <w:sz w:val="20"/>
          <w:szCs w:val="20"/>
          <w:lang w:eastAsia="zh-CN"/>
        </w:rPr>
        <w:t>into</w:t>
      </w:r>
      <w:r w:rsidR="00B068EA" w:rsidRPr="00B36D51">
        <w:rPr>
          <w:rFonts w:ascii="Arial" w:hAnsi="Arial" w:cs="Arial"/>
          <w:sz w:val="20"/>
          <w:szCs w:val="20"/>
          <w:lang w:eastAsia="zh-CN"/>
        </w:rPr>
        <w:t xml:space="preserve"> productio</w:t>
      </w:r>
      <w:r w:rsidR="00324B69" w:rsidRPr="00B36D51">
        <w:rPr>
          <w:rFonts w:ascii="Arial" w:hAnsi="Arial" w:cs="Arial"/>
          <w:sz w:val="20"/>
          <w:szCs w:val="20"/>
          <w:lang w:eastAsia="zh-CN"/>
        </w:rPr>
        <w:t>n</w:t>
      </w:r>
      <w:r w:rsidR="004A640F" w:rsidRPr="00B36D51">
        <w:rPr>
          <w:rFonts w:ascii="Arial" w:hAnsi="Arial" w:cs="Arial"/>
          <w:sz w:val="20"/>
          <w:szCs w:val="20"/>
          <w:lang w:eastAsia="zh-CN"/>
        </w:rPr>
        <w:t xml:space="preserve"> ready code</w:t>
      </w:r>
    </w:p>
    <w:p w14:paraId="2939C544" w14:textId="329C4739" w:rsidR="00B068EA" w:rsidRPr="00B36D51" w:rsidRDefault="00EE297F" w:rsidP="00A76A6E">
      <w:pPr>
        <w:pStyle w:val="NoSpacing"/>
        <w:rPr>
          <w:rFonts w:ascii="Arial" w:hAnsi="Arial" w:cs="Arial"/>
          <w:sz w:val="20"/>
          <w:szCs w:val="20"/>
          <w:lang w:eastAsia="zh-CN"/>
        </w:rPr>
      </w:pPr>
      <w:r w:rsidRPr="00B36D51">
        <w:rPr>
          <w:rFonts w:ascii="Arial" w:hAnsi="Arial" w:cs="Arial"/>
          <w:sz w:val="20"/>
          <w:szCs w:val="20"/>
          <w:lang w:eastAsia="zh-CN"/>
        </w:rPr>
        <w:t>• Research</w:t>
      </w:r>
      <w:r w:rsidR="005106B7" w:rsidRPr="00B36D51">
        <w:rPr>
          <w:rFonts w:ascii="Arial" w:hAnsi="Arial" w:cs="Arial"/>
          <w:sz w:val="20"/>
          <w:szCs w:val="20"/>
          <w:lang w:eastAsia="zh-CN"/>
        </w:rPr>
        <w:t>ed</w:t>
      </w:r>
      <w:r w:rsidRPr="00B36D51">
        <w:rPr>
          <w:rFonts w:ascii="Arial" w:hAnsi="Arial" w:cs="Arial"/>
          <w:sz w:val="20"/>
          <w:szCs w:val="20"/>
          <w:lang w:eastAsia="zh-CN"/>
        </w:rPr>
        <w:t xml:space="preserve"> Reinforcement </w:t>
      </w:r>
      <w:r w:rsidR="00261B6A" w:rsidRPr="00B36D51">
        <w:rPr>
          <w:rFonts w:ascii="Arial" w:hAnsi="Arial" w:cs="Arial"/>
          <w:sz w:val="20"/>
          <w:szCs w:val="20"/>
          <w:lang w:eastAsia="zh-CN"/>
        </w:rPr>
        <w:t xml:space="preserve">Learning </w:t>
      </w:r>
      <w:r w:rsidR="00CC2650" w:rsidRPr="00B36D51">
        <w:rPr>
          <w:rFonts w:ascii="Arial" w:hAnsi="Arial" w:cs="Arial"/>
          <w:sz w:val="20"/>
          <w:szCs w:val="20"/>
          <w:lang w:eastAsia="zh-CN"/>
        </w:rPr>
        <w:t>techniques for applying</w:t>
      </w:r>
      <w:r w:rsidRPr="00B36D51">
        <w:rPr>
          <w:rFonts w:ascii="Arial" w:hAnsi="Arial" w:cs="Arial"/>
          <w:sz w:val="20"/>
          <w:szCs w:val="20"/>
          <w:lang w:eastAsia="zh-CN"/>
        </w:rPr>
        <w:t xml:space="preserve"> </w:t>
      </w:r>
      <w:r w:rsidR="00CC2650" w:rsidRPr="00B36D51">
        <w:rPr>
          <w:rFonts w:ascii="Arial" w:hAnsi="Arial" w:cs="Arial"/>
          <w:sz w:val="20"/>
          <w:szCs w:val="20"/>
          <w:lang w:eastAsia="zh-CN"/>
        </w:rPr>
        <w:t>in</w:t>
      </w:r>
      <w:r w:rsidRPr="00B36D51">
        <w:rPr>
          <w:rFonts w:ascii="Arial" w:hAnsi="Arial" w:cs="Arial"/>
          <w:sz w:val="20"/>
          <w:szCs w:val="20"/>
          <w:lang w:eastAsia="zh-CN"/>
        </w:rPr>
        <w:t xml:space="preserve">to </w:t>
      </w:r>
      <w:proofErr w:type="spellStart"/>
      <w:r w:rsidRPr="00B36D51">
        <w:rPr>
          <w:rFonts w:ascii="Arial" w:hAnsi="Arial" w:cs="Arial"/>
          <w:sz w:val="20"/>
          <w:szCs w:val="20"/>
          <w:lang w:eastAsia="zh-CN"/>
        </w:rPr>
        <w:t>moviebarcode</w:t>
      </w:r>
      <w:proofErr w:type="spellEnd"/>
      <w:r w:rsidRPr="00B36D51">
        <w:rPr>
          <w:rFonts w:ascii="Arial" w:hAnsi="Arial" w:cs="Arial"/>
          <w:sz w:val="20"/>
          <w:szCs w:val="20"/>
          <w:lang w:eastAsia="zh-CN"/>
        </w:rPr>
        <w:t xml:space="preserve"> in Python  </w:t>
      </w:r>
    </w:p>
    <w:p w14:paraId="23B6A6BD" w14:textId="0190D78E" w:rsidR="008D1507" w:rsidRPr="00B36D51" w:rsidRDefault="00B068EA" w:rsidP="00A76A6E">
      <w:pPr>
        <w:pStyle w:val="NoSpacing"/>
        <w:rPr>
          <w:rFonts w:ascii="Arial" w:hAnsi="Arial" w:cs="Arial"/>
          <w:sz w:val="20"/>
          <w:szCs w:val="20"/>
          <w:lang w:eastAsia="zh-CN"/>
        </w:rPr>
      </w:pPr>
      <w:r w:rsidRPr="00B36D51">
        <w:rPr>
          <w:rFonts w:ascii="Arial" w:hAnsi="Arial" w:cs="Arial"/>
          <w:sz w:val="20"/>
          <w:szCs w:val="20"/>
          <w:lang w:eastAsia="zh-CN"/>
        </w:rPr>
        <w:t xml:space="preserve">• Managed codebase in </w:t>
      </w:r>
      <w:proofErr w:type="spellStart"/>
      <w:r w:rsidRPr="00B36D51">
        <w:rPr>
          <w:rFonts w:ascii="Arial" w:hAnsi="Arial" w:cs="Arial"/>
          <w:sz w:val="20"/>
          <w:szCs w:val="20"/>
          <w:lang w:eastAsia="zh-CN"/>
        </w:rPr>
        <w:t>Github</w:t>
      </w:r>
      <w:proofErr w:type="spellEnd"/>
      <w:r w:rsidRPr="00B36D51">
        <w:rPr>
          <w:rFonts w:ascii="Arial" w:hAnsi="Arial" w:cs="Arial"/>
          <w:sz w:val="20"/>
          <w:szCs w:val="20"/>
          <w:lang w:eastAsia="zh-CN"/>
        </w:rPr>
        <w:t xml:space="preserve"> for </w:t>
      </w:r>
      <w:proofErr w:type="spellStart"/>
      <w:r w:rsidRPr="00B36D51">
        <w:rPr>
          <w:rFonts w:ascii="Arial" w:hAnsi="Arial" w:cs="Arial"/>
          <w:sz w:val="20"/>
          <w:szCs w:val="20"/>
          <w:lang w:eastAsia="zh-CN"/>
        </w:rPr>
        <w:t>moviebarcode</w:t>
      </w:r>
      <w:proofErr w:type="spellEnd"/>
    </w:p>
    <w:p w14:paraId="1F047070" w14:textId="77777777" w:rsidR="00B36D51" w:rsidRDefault="00B36D51" w:rsidP="00A76A6E">
      <w:pPr>
        <w:pStyle w:val="NoSpacing"/>
        <w:rPr>
          <w:rFonts w:ascii="Arial" w:hAnsi="Arial" w:cs="Arial"/>
          <w:lang w:eastAsia="zh-CN"/>
        </w:rPr>
      </w:pPr>
    </w:p>
    <w:p w14:paraId="30CB014E" w14:textId="1AC86EAD" w:rsidR="00451641" w:rsidRDefault="00451641" w:rsidP="00451641">
      <w:pPr>
        <w:pStyle w:val="Normal1"/>
        <w:pBdr>
          <w:bottom w:val="single" w:sz="12" w:space="1" w:color="auto"/>
        </w:pBdr>
        <w:spacing w:before="140" w:line="24" w:lineRule="atLeast"/>
        <w:rPr>
          <w:rFonts w:ascii="Arial" w:eastAsia="Garamond" w:hAnsi="Arial"/>
          <w:b/>
          <w:sz w:val="16"/>
          <w:szCs w:val="16"/>
        </w:rPr>
      </w:pPr>
      <w:r w:rsidRPr="00451641">
        <w:rPr>
          <w:rFonts w:ascii="Arial" w:eastAsia="Garamond" w:hAnsi="Arial"/>
          <w:b/>
          <w:sz w:val="16"/>
          <w:szCs w:val="16"/>
        </w:rPr>
        <w:lastRenderedPageBreak/>
        <w:t>RICK REJELEENE</w:t>
      </w:r>
    </w:p>
    <w:p w14:paraId="18D44077" w14:textId="77777777" w:rsidR="00451641" w:rsidRPr="00451641" w:rsidRDefault="00451641" w:rsidP="00451641">
      <w:pPr>
        <w:pStyle w:val="Normal1"/>
        <w:spacing w:before="140" w:line="24" w:lineRule="atLeast"/>
        <w:rPr>
          <w:rFonts w:ascii="Arial" w:eastAsia="Garamond" w:hAnsi="Arial"/>
          <w:b/>
          <w:sz w:val="16"/>
          <w:szCs w:val="16"/>
        </w:rPr>
      </w:pPr>
    </w:p>
    <w:p w14:paraId="1F70431A" w14:textId="77777777" w:rsidR="00451641" w:rsidRDefault="00451641" w:rsidP="00A76A6E">
      <w:pPr>
        <w:pStyle w:val="NoSpacing"/>
        <w:rPr>
          <w:rFonts w:ascii="Arial" w:hAnsi="Arial" w:cs="Arial"/>
          <w:b/>
          <w:bCs/>
          <w:sz w:val="20"/>
          <w:szCs w:val="20"/>
          <w:lang w:eastAsia="zh-CN"/>
        </w:rPr>
      </w:pPr>
    </w:p>
    <w:p w14:paraId="73C4B507" w14:textId="44E1A47E" w:rsidR="00680E56" w:rsidRPr="00B36D51" w:rsidRDefault="00680E56" w:rsidP="00A76A6E">
      <w:pPr>
        <w:pStyle w:val="NoSpacing"/>
        <w:rPr>
          <w:rFonts w:ascii="Arial" w:hAnsi="Arial" w:cs="Arial"/>
          <w:sz w:val="20"/>
          <w:szCs w:val="20"/>
          <w:lang w:eastAsia="zh-CN"/>
        </w:rPr>
      </w:pPr>
      <w:proofErr w:type="spellStart"/>
      <w:r w:rsidRPr="00B36D51">
        <w:rPr>
          <w:rFonts w:ascii="Arial" w:hAnsi="Arial" w:cs="Arial"/>
          <w:b/>
          <w:bCs/>
          <w:sz w:val="20"/>
          <w:szCs w:val="20"/>
          <w:lang w:eastAsia="zh-CN"/>
        </w:rPr>
        <w:t>Triblio</w:t>
      </w:r>
      <w:proofErr w:type="spellEnd"/>
      <w:r w:rsidR="006C471D" w:rsidRPr="00B36D51">
        <w:rPr>
          <w:rFonts w:ascii="Arial" w:hAnsi="Arial" w:cs="Arial"/>
          <w:b/>
          <w:bCs/>
          <w:sz w:val="20"/>
          <w:szCs w:val="20"/>
          <w:lang w:eastAsia="zh-CN"/>
        </w:rPr>
        <w:t xml:space="preserve">, </w:t>
      </w:r>
      <w:r w:rsidRPr="00B36D51">
        <w:rPr>
          <w:rFonts w:ascii="Arial" w:hAnsi="Arial" w:cs="Arial"/>
          <w:sz w:val="20"/>
          <w:szCs w:val="20"/>
          <w:lang w:eastAsia="zh-CN"/>
        </w:rPr>
        <w:t>Reston, V</w:t>
      </w:r>
      <w:r w:rsidR="00BF5648" w:rsidRPr="00B36D51">
        <w:rPr>
          <w:rFonts w:ascii="Arial" w:hAnsi="Arial" w:cs="Arial"/>
          <w:sz w:val="20"/>
          <w:szCs w:val="20"/>
          <w:lang w:eastAsia="zh-CN"/>
        </w:rPr>
        <w:t>irginia</w:t>
      </w:r>
      <w:r w:rsidR="003D7A6D" w:rsidRPr="00B36D51">
        <w:rPr>
          <w:rFonts w:ascii="Arial" w:hAnsi="Arial" w:cs="Arial"/>
          <w:sz w:val="20"/>
          <w:szCs w:val="20"/>
          <w:lang w:eastAsia="zh-CN"/>
        </w:rPr>
        <w:t xml:space="preserve"> </w:t>
      </w:r>
      <w:r w:rsidRPr="00B36D51">
        <w:rPr>
          <w:rFonts w:ascii="Arial" w:hAnsi="Arial" w:cs="Arial"/>
          <w:sz w:val="20"/>
          <w:szCs w:val="20"/>
          <w:lang w:eastAsia="zh-CN"/>
        </w:rPr>
        <w:t xml:space="preserve"> </w:t>
      </w:r>
      <w:r w:rsidR="00B36D51">
        <w:rPr>
          <w:rFonts w:ascii="Arial" w:hAnsi="Arial" w:cs="Arial"/>
          <w:sz w:val="20"/>
          <w:szCs w:val="20"/>
          <w:lang w:eastAsia="zh-CN"/>
        </w:rPr>
        <w:t xml:space="preserve"> </w:t>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t xml:space="preserve">                      </w:t>
      </w:r>
      <w:r w:rsidR="00B36D51" w:rsidRPr="00B36D51">
        <w:rPr>
          <w:rFonts w:ascii="Arial" w:hAnsi="Arial" w:cs="Arial"/>
          <w:sz w:val="20"/>
          <w:szCs w:val="20"/>
          <w:lang w:eastAsia="zh-CN"/>
        </w:rPr>
        <w:t>2018 –</w:t>
      </w:r>
      <w:r w:rsidR="00B36D51">
        <w:rPr>
          <w:rFonts w:ascii="Arial" w:hAnsi="Arial" w:cs="Arial"/>
          <w:sz w:val="20"/>
          <w:szCs w:val="20"/>
          <w:lang w:eastAsia="zh-CN"/>
        </w:rPr>
        <w:t xml:space="preserve"> </w:t>
      </w:r>
      <w:r w:rsidR="00B36D51" w:rsidRPr="00B36D51">
        <w:rPr>
          <w:rFonts w:ascii="Arial" w:hAnsi="Arial" w:cs="Arial"/>
          <w:sz w:val="20"/>
          <w:szCs w:val="20"/>
          <w:lang w:eastAsia="zh-CN"/>
        </w:rPr>
        <w:t>2019</w:t>
      </w:r>
    </w:p>
    <w:p w14:paraId="5C61B804" w14:textId="51236397" w:rsidR="00680E56" w:rsidRPr="00B36D51" w:rsidRDefault="00680E56" w:rsidP="00A76A6E">
      <w:pPr>
        <w:pStyle w:val="NoSpacing"/>
        <w:rPr>
          <w:rFonts w:ascii="Arial" w:hAnsi="Arial" w:cs="Arial"/>
          <w:bCs/>
          <w:sz w:val="20"/>
          <w:szCs w:val="20"/>
          <w:lang w:eastAsia="zh-CN"/>
        </w:rPr>
      </w:pPr>
      <w:r w:rsidRPr="00B36D51">
        <w:rPr>
          <w:rFonts w:ascii="Arial" w:hAnsi="Arial" w:cs="Arial"/>
          <w:b/>
          <w:sz w:val="20"/>
          <w:szCs w:val="20"/>
          <w:lang w:eastAsia="zh-CN"/>
        </w:rPr>
        <w:t>Product Operations Manager</w:t>
      </w:r>
      <w:r w:rsidRPr="00B36D51">
        <w:rPr>
          <w:rFonts w:ascii="Arial" w:hAnsi="Arial" w:cs="Arial"/>
          <w:bCs/>
          <w:sz w:val="20"/>
          <w:szCs w:val="20"/>
          <w:lang w:eastAsia="zh-CN"/>
        </w:rPr>
        <w:t xml:space="preserve">                                                                      </w:t>
      </w:r>
      <w:r w:rsidRPr="00B36D51">
        <w:rPr>
          <w:rFonts w:ascii="Arial" w:hAnsi="Arial" w:cs="Arial"/>
          <w:sz w:val="20"/>
          <w:szCs w:val="20"/>
          <w:lang w:eastAsia="zh-CN"/>
        </w:rPr>
        <w:t xml:space="preserve">                            </w:t>
      </w:r>
      <w:r w:rsidR="00643A76" w:rsidRPr="00B36D51">
        <w:rPr>
          <w:rFonts w:ascii="Arial" w:hAnsi="Arial" w:cs="Arial"/>
          <w:sz w:val="20"/>
          <w:szCs w:val="20"/>
          <w:lang w:eastAsia="zh-CN"/>
        </w:rPr>
        <w:t xml:space="preserve">  </w:t>
      </w:r>
      <w:r w:rsidR="00DA760C" w:rsidRPr="00B36D51">
        <w:rPr>
          <w:rFonts w:ascii="Arial" w:hAnsi="Arial" w:cs="Arial"/>
          <w:sz w:val="20"/>
          <w:szCs w:val="20"/>
          <w:lang w:eastAsia="zh-CN"/>
        </w:rPr>
        <w:t xml:space="preserve"> </w:t>
      </w:r>
    </w:p>
    <w:p w14:paraId="6D6E06AD" w14:textId="5FE3CB73" w:rsidR="00B36D51" w:rsidRPr="00B36D51" w:rsidRDefault="00B36D51" w:rsidP="00A76A6E">
      <w:pPr>
        <w:pStyle w:val="NoSpacing"/>
        <w:rPr>
          <w:rFonts w:ascii="Arial" w:hAnsi="Arial" w:cs="Arial"/>
          <w:sz w:val="8"/>
          <w:szCs w:val="8"/>
          <w:lang w:eastAsia="zh-CN"/>
        </w:rPr>
      </w:pPr>
    </w:p>
    <w:p w14:paraId="3374BD02" w14:textId="55B07464" w:rsidR="006C324D" w:rsidRPr="00B36D51" w:rsidRDefault="006C324D" w:rsidP="00B36D51">
      <w:pPr>
        <w:pStyle w:val="NoSpacing"/>
        <w:numPr>
          <w:ilvl w:val="1"/>
          <w:numId w:val="6"/>
        </w:numPr>
        <w:ind w:left="180" w:hanging="180"/>
        <w:rPr>
          <w:rFonts w:ascii="Arial" w:hAnsi="Arial" w:cs="Arial"/>
          <w:sz w:val="20"/>
          <w:szCs w:val="20"/>
          <w:lang w:eastAsia="zh-CN"/>
        </w:rPr>
      </w:pPr>
      <w:r w:rsidRPr="00B36D51">
        <w:rPr>
          <w:rFonts w:ascii="Arial" w:hAnsi="Arial" w:cs="Arial"/>
          <w:sz w:val="20"/>
          <w:szCs w:val="20"/>
          <w:lang w:eastAsia="zh-CN"/>
        </w:rPr>
        <w:t>Managed</w:t>
      </w:r>
      <w:r w:rsidR="00D92FC9" w:rsidRPr="00B36D51">
        <w:rPr>
          <w:rFonts w:ascii="Arial" w:hAnsi="Arial" w:cs="Arial"/>
          <w:sz w:val="20"/>
          <w:szCs w:val="20"/>
          <w:lang w:eastAsia="zh-CN"/>
        </w:rPr>
        <w:t xml:space="preserve"> </w:t>
      </w:r>
      <w:r w:rsidRPr="00B36D51">
        <w:rPr>
          <w:rFonts w:ascii="Arial" w:hAnsi="Arial" w:cs="Arial"/>
          <w:sz w:val="20"/>
          <w:szCs w:val="20"/>
          <w:lang w:eastAsia="zh-CN"/>
        </w:rPr>
        <w:t xml:space="preserve">advertisement </w:t>
      </w:r>
      <w:r w:rsidR="00D72725" w:rsidRPr="00B36D51">
        <w:rPr>
          <w:rFonts w:ascii="Arial" w:hAnsi="Arial" w:cs="Arial"/>
          <w:sz w:val="20"/>
          <w:szCs w:val="20"/>
          <w:lang w:eastAsia="zh-CN"/>
        </w:rPr>
        <w:t>portfolio</w:t>
      </w:r>
      <w:r w:rsidRPr="00B36D51">
        <w:rPr>
          <w:rFonts w:ascii="Arial" w:hAnsi="Arial" w:cs="Arial"/>
          <w:sz w:val="20"/>
          <w:szCs w:val="20"/>
          <w:lang w:eastAsia="zh-CN"/>
        </w:rPr>
        <w:t xml:space="preserve"> of</w:t>
      </w:r>
      <w:r w:rsidR="00D92FC9" w:rsidRPr="00B36D51">
        <w:rPr>
          <w:rFonts w:ascii="Arial" w:hAnsi="Arial" w:cs="Arial"/>
          <w:sz w:val="20"/>
          <w:szCs w:val="20"/>
          <w:lang w:eastAsia="zh-CN"/>
        </w:rPr>
        <w:t xml:space="preserve"> $1.</w:t>
      </w:r>
      <w:r w:rsidR="000B64C7" w:rsidRPr="00B36D51">
        <w:rPr>
          <w:rFonts w:ascii="Arial" w:hAnsi="Arial" w:cs="Arial"/>
          <w:sz w:val="20"/>
          <w:szCs w:val="20"/>
          <w:lang w:eastAsia="zh-CN"/>
        </w:rPr>
        <w:t>2</w:t>
      </w:r>
      <w:r w:rsidR="00D92FC9" w:rsidRPr="00B36D51">
        <w:rPr>
          <w:rFonts w:ascii="Arial" w:hAnsi="Arial" w:cs="Arial"/>
          <w:sz w:val="20"/>
          <w:szCs w:val="20"/>
          <w:lang w:eastAsia="zh-CN"/>
        </w:rPr>
        <w:t xml:space="preserve"> USD </w:t>
      </w:r>
    </w:p>
    <w:p w14:paraId="30903ED3" w14:textId="19A36711" w:rsidR="00D92FC9" w:rsidRPr="00B36D51" w:rsidRDefault="00426029" w:rsidP="00B36D51">
      <w:pPr>
        <w:pStyle w:val="NoSpacing"/>
        <w:numPr>
          <w:ilvl w:val="1"/>
          <w:numId w:val="6"/>
        </w:numPr>
        <w:ind w:left="180" w:hanging="180"/>
        <w:rPr>
          <w:rFonts w:ascii="Arial" w:hAnsi="Arial" w:cs="Arial"/>
          <w:sz w:val="20"/>
          <w:szCs w:val="20"/>
          <w:lang w:eastAsia="zh-CN"/>
        </w:rPr>
      </w:pPr>
      <w:r w:rsidRPr="00B36D51">
        <w:rPr>
          <w:rFonts w:ascii="Arial" w:hAnsi="Arial" w:cs="Arial"/>
          <w:sz w:val="20"/>
          <w:szCs w:val="20"/>
          <w:lang w:eastAsia="zh-CN"/>
        </w:rPr>
        <w:t xml:space="preserve">Achieved </w:t>
      </w:r>
      <w:r w:rsidR="00D72725" w:rsidRPr="00B36D51">
        <w:rPr>
          <w:rFonts w:ascii="Arial" w:hAnsi="Arial" w:cs="Arial"/>
          <w:sz w:val="20"/>
          <w:szCs w:val="20"/>
          <w:lang w:eastAsia="zh-CN"/>
        </w:rPr>
        <w:t>a</w:t>
      </w:r>
      <w:r w:rsidR="006C324D" w:rsidRPr="00B36D51">
        <w:rPr>
          <w:rFonts w:ascii="Arial" w:hAnsi="Arial" w:cs="Arial"/>
          <w:sz w:val="20"/>
          <w:szCs w:val="20"/>
          <w:lang w:eastAsia="zh-CN"/>
        </w:rPr>
        <w:t xml:space="preserve">dvertisement budget </w:t>
      </w:r>
      <w:r w:rsidRPr="00B36D51">
        <w:rPr>
          <w:rFonts w:ascii="Arial" w:hAnsi="Arial" w:cs="Arial"/>
          <w:sz w:val="20"/>
          <w:szCs w:val="20"/>
          <w:lang w:eastAsia="zh-CN"/>
        </w:rPr>
        <w:t>growth</w:t>
      </w:r>
      <w:r w:rsidR="006C324D" w:rsidRPr="00B36D51">
        <w:rPr>
          <w:rFonts w:ascii="Arial" w:hAnsi="Arial" w:cs="Arial"/>
          <w:sz w:val="20"/>
          <w:szCs w:val="20"/>
          <w:lang w:eastAsia="zh-CN"/>
        </w:rPr>
        <w:t xml:space="preserve"> </w:t>
      </w:r>
      <w:r w:rsidR="00D92FC9" w:rsidRPr="00B36D51">
        <w:rPr>
          <w:rFonts w:ascii="Arial" w:hAnsi="Arial" w:cs="Arial"/>
          <w:sz w:val="20"/>
          <w:szCs w:val="20"/>
          <w:lang w:eastAsia="zh-CN"/>
        </w:rPr>
        <w:t xml:space="preserve">to $3.0 Million  </w:t>
      </w:r>
    </w:p>
    <w:p w14:paraId="2BDD4FA4" w14:textId="006DC216" w:rsidR="00680E56" w:rsidRPr="00B36D51" w:rsidRDefault="00ED3FD5" w:rsidP="00B36D51">
      <w:pPr>
        <w:pStyle w:val="NoSpacing"/>
        <w:numPr>
          <w:ilvl w:val="1"/>
          <w:numId w:val="6"/>
        </w:numPr>
        <w:ind w:left="180" w:hanging="180"/>
        <w:rPr>
          <w:rFonts w:ascii="Arial" w:hAnsi="Arial" w:cs="Arial"/>
          <w:sz w:val="20"/>
          <w:szCs w:val="20"/>
          <w:lang w:eastAsia="zh-CN"/>
        </w:rPr>
      </w:pPr>
      <w:r w:rsidRPr="00B36D51">
        <w:rPr>
          <w:rFonts w:ascii="Arial" w:hAnsi="Arial" w:cs="Arial"/>
          <w:sz w:val="20"/>
          <w:szCs w:val="20"/>
          <w:lang w:eastAsia="zh-CN"/>
        </w:rPr>
        <w:t>Developed</w:t>
      </w:r>
      <w:r w:rsidR="00680E56" w:rsidRPr="00B36D51">
        <w:rPr>
          <w:rFonts w:ascii="Arial" w:hAnsi="Arial" w:cs="Arial"/>
          <w:sz w:val="20"/>
          <w:szCs w:val="20"/>
          <w:lang w:eastAsia="zh-CN"/>
        </w:rPr>
        <w:t xml:space="preserve"> automation test scripts for UI interface and features using Jasmine, Selenium </w:t>
      </w:r>
    </w:p>
    <w:p w14:paraId="4714076B" w14:textId="0DBB7281" w:rsidR="00680E56" w:rsidRPr="00B36D51" w:rsidRDefault="00680E56" w:rsidP="00B36D51">
      <w:pPr>
        <w:pStyle w:val="NoSpacing"/>
        <w:numPr>
          <w:ilvl w:val="1"/>
          <w:numId w:val="6"/>
        </w:numPr>
        <w:ind w:left="180" w:hanging="180"/>
        <w:rPr>
          <w:rFonts w:ascii="Arial" w:hAnsi="Arial" w:cs="Arial"/>
          <w:sz w:val="20"/>
          <w:szCs w:val="20"/>
          <w:lang w:eastAsia="zh-CN"/>
        </w:rPr>
      </w:pPr>
      <w:r w:rsidRPr="00B36D51">
        <w:rPr>
          <w:rFonts w:ascii="Arial" w:hAnsi="Arial" w:cs="Arial"/>
          <w:sz w:val="20"/>
          <w:szCs w:val="20"/>
          <w:lang w:eastAsia="zh-CN"/>
        </w:rPr>
        <w:t xml:space="preserve">Communicated client issues between both customer success and engineering team </w:t>
      </w:r>
    </w:p>
    <w:p w14:paraId="6AADBCE9" w14:textId="6B246E4B" w:rsidR="00CA6AC9" w:rsidRPr="00B36D51" w:rsidRDefault="00426029" w:rsidP="00B36D51">
      <w:pPr>
        <w:pStyle w:val="NoSpacing"/>
        <w:numPr>
          <w:ilvl w:val="1"/>
          <w:numId w:val="6"/>
        </w:numPr>
        <w:ind w:left="180" w:hanging="180"/>
        <w:rPr>
          <w:rFonts w:ascii="Arial" w:hAnsi="Arial" w:cs="Arial"/>
          <w:sz w:val="20"/>
          <w:szCs w:val="20"/>
          <w:lang w:eastAsia="zh-CN"/>
        </w:rPr>
      </w:pPr>
      <w:r w:rsidRPr="00B36D51">
        <w:rPr>
          <w:rFonts w:ascii="Arial" w:hAnsi="Arial" w:cs="Arial"/>
          <w:sz w:val="20"/>
          <w:szCs w:val="20"/>
          <w:lang w:eastAsia="zh-CN"/>
        </w:rPr>
        <w:t>Troubleshooted</w:t>
      </w:r>
      <w:r w:rsidR="00680E56" w:rsidRPr="00B36D51">
        <w:rPr>
          <w:rFonts w:ascii="Arial" w:hAnsi="Arial" w:cs="Arial"/>
          <w:sz w:val="20"/>
          <w:szCs w:val="20"/>
          <w:lang w:eastAsia="zh-CN"/>
        </w:rPr>
        <w:t xml:space="preserve"> bugs for </w:t>
      </w:r>
      <w:r w:rsidR="007C04C7" w:rsidRPr="00B36D51">
        <w:rPr>
          <w:rFonts w:ascii="Arial" w:hAnsi="Arial" w:cs="Arial"/>
          <w:sz w:val="20"/>
          <w:szCs w:val="20"/>
          <w:lang w:eastAsia="zh-CN"/>
        </w:rPr>
        <w:t xml:space="preserve">customers in </w:t>
      </w:r>
      <w:r w:rsidR="00680E56" w:rsidRPr="00B36D51">
        <w:rPr>
          <w:rFonts w:ascii="Arial" w:hAnsi="Arial" w:cs="Arial"/>
          <w:sz w:val="20"/>
          <w:szCs w:val="20"/>
          <w:lang w:eastAsia="zh-CN"/>
        </w:rPr>
        <w:t>ad</w:t>
      </w:r>
      <w:r w:rsidR="007C04C7" w:rsidRPr="00B36D51">
        <w:rPr>
          <w:rFonts w:ascii="Arial" w:hAnsi="Arial" w:cs="Arial"/>
          <w:sz w:val="20"/>
          <w:szCs w:val="20"/>
          <w:lang w:eastAsia="zh-CN"/>
        </w:rPr>
        <w:t xml:space="preserve"> op</w:t>
      </w:r>
      <w:r w:rsidR="00966353" w:rsidRPr="00B36D51">
        <w:rPr>
          <w:rFonts w:ascii="Arial" w:hAnsi="Arial" w:cs="Arial"/>
          <w:sz w:val="20"/>
          <w:szCs w:val="20"/>
          <w:lang w:eastAsia="zh-CN"/>
        </w:rPr>
        <w:t>eration</w:t>
      </w:r>
      <w:r w:rsidR="00680E56" w:rsidRPr="00B36D51">
        <w:rPr>
          <w:rFonts w:ascii="Arial" w:hAnsi="Arial" w:cs="Arial"/>
          <w:sz w:val="20"/>
          <w:szCs w:val="20"/>
          <w:lang w:eastAsia="zh-CN"/>
        </w:rPr>
        <w:t xml:space="preserve"> product</w:t>
      </w:r>
    </w:p>
    <w:p w14:paraId="47893550" w14:textId="77777777" w:rsidR="00B36D51" w:rsidRDefault="00B36D51" w:rsidP="00A76A6E">
      <w:pPr>
        <w:pStyle w:val="NoSpacing"/>
        <w:rPr>
          <w:rFonts w:ascii="Arial" w:hAnsi="Arial" w:cs="Arial"/>
          <w:lang w:eastAsia="zh-CN"/>
        </w:rPr>
      </w:pPr>
    </w:p>
    <w:p w14:paraId="490F4AF7" w14:textId="3411938B" w:rsidR="00891E97" w:rsidRPr="00B36D51" w:rsidRDefault="00680E56" w:rsidP="00A76A6E">
      <w:pPr>
        <w:pStyle w:val="NoSpacing"/>
        <w:rPr>
          <w:rFonts w:ascii="Arial" w:hAnsi="Arial" w:cs="Arial"/>
          <w:sz w:val="20"/>
          <w:szCs w:val="20"/>
          <w:lang w:eastAsia="zh-CN"/>
        </w:rPr>
      </w:pPr>
      <w:r w:rsidRPr="00B36D51">
        <w:rPr>
          <w:rFonts w:ascii="Arial" w:hAnsi="Arial" w:cs="Arial"/>
          <w:b/>
          <w:bCs/>
          <w:sz w:val="20"/>
          <w:szCs w:val="20"/>
          <w:lang w:eastAsia="zh-CN"/>
        </w:rPr>
        <w:t>Cru</w:t>
      </w:r>
      <w:r w:rsidRPr="00B36D51">
        <w:rPr>
          <w:rFonts w:ascii="Arial" w:hAnsi="Arial" w:cs="Arial"/>
          <w:sz w:val="20"/>
          <w:szCs w:val="20"/>
          <w:lang w:eastAsia="zh-CN"/>
        </w:rPr>
        <w:t>, Orlando, Orlando, F</w:t>
      </w:r>
      <w:r w:rsidR="006C471D" w:rsidRPr="00B36D51">
        <w:rPr>
          <w:rFonts w:ascii="Arial" w:hAnsi="Arial" w:cs="Arial"/>
          <w:sz w:val="20"/>
          <w:szCs w:val="20"/>
          <w:lang w:eastAsia="zh-CN"/>
        </w:rPr>
        <w:t>lorida</w:t>
      </w:r>
      <w:r w:rsidR="00B36D51">
        <w:rPr>
          <w:rFonts w:ascii="Arial" w:hAnsi="Arial" w:cs="Arial"/>
          <w:sz w:val="20"/>
          <w:szCs w:val="20"/>
          <w:lang w:eastAsia="zh-CN"/>
        </w:rPr>
        <w:t xml:space="preserve">  </w:t>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r>
      <w:r w:rsidR="00B36D51">
        <w:rPr>
          <w:rFonts w:ascii="Arial" w:hAnsi="Arial" w:cs="Arial"/>
          <w:sz w:val="20"/>
          <w:szCs w:val="20"/>
          <w:lang w:eastAsia="zh-CN"/>
        </w:rPr>
        <w:tab/>
        <w:t xml:space="preserve">          2017 - 2018</w:t>
      </w:r>
    </w:p>
    <w:p w14:paraId="0646DB88" w14:textId="4B408609" w:rsidR="00680E56" w:rsidRPr="00B36D51" w:rsidRDefault="00680E56" w:rsidP="00A76A6E">
      <w:pPr>
        <w:pStyle w:val="NoSpacing"/>
        <w:rPr>
          <w:rFonts w:ascii="Arial" w:hAnsi="Arial" w:cs="Arial"/>
          <w:sz w:val="20"/>
          <w:szCs w:val="20"/>
          <w:lang w:eastAsia="zh-CN"/>
        </w:rPr>
      </w:pPr>
      <w:r w:rsidRPr="00B36D51">
        <w:rPr>
          <w:rFonts w:ascii="Arial" w:hAnsi="Arial" w:cs="Arial"/>
          <w:b/>
          <w:sz w:val="20"/>
          <w:szCs w:val="20"/>
          <w:lang w:eastAsia="zh-CN"/>
        </w:rPr>
        <w:t>Data Scientist</w:t>
      </w:r>
      <w:r w:rsidRPr="00B36D51">
        <w:rPr>
          <w:rFonts w:ascii="Arial" w:hAnsi="Arial" w:cs="Arial"/>
          <w:sz w:val="20"/>
          <w:szCs w:val="20"/>
          <w:lang w:eastAsia="zh-CN"/>
        </w:rPr>
        <w:t xml:space="preserve"> </w:t>
      </w:r>
      <w:r w:rsidR="005B6892" w:rsidRPr="00B36D51">
        <w:rPr>
          <w:rFonts w:ascii="Arial" w:hAnsi="Arial" w:cs="Arial"/>
          <w:sz w:val="20"/>
          <w:szCs w:val="20"/>
          <w:lang w:eastAsia="zh-CN"/>
        </w:rPr>
        <w:tab/>
      </w:r>
      <w:r w:rsidR="005B6892" w:rsidRPr="00B36D51">
        <w:rPr>
          <w:rFonts w:ascii="Arial" w:hAnsi="Arial" w:cs="Arial"/>
          <w:sz w:val="20"/>
          <w:szCs w:val="20"/>
          <w:lang w:eastAsia="zh-CN"/>
        </w:rPr>
        <w:tab/>
      </w:r>
      <w:r w:rsidR="005B6892" w:rsidRPr="00B36D51">
        <w:rPr>
          <w:rFonts w:ascii="Arial" w:hAnsi="Arial" w:cs="Arial"/>
          <w:sz w:val="20"/>
          <w:szCs w:val="20"/>
          <w:lang w:eastAsia="zh-CN"/>
        </w:rPr>
        <w:tab/>
      </w:r>
      <w:r w:rsidR="005B6892" w:rsidRPr="00B36D51">
        <w:rPr>
          <w:rFonts w:ascii="Arial" w:hAnsi="Arial" w:cs="Arial"/>
          <w:sz w:val="20"/>
          <w:szCs w:val="20"/>
          <w:lang w:eastAsia="zh-CN"/>
        </w:rPr>
        <w:tab/>
      </w:r>
      <w:r w:rsidR="005B6892" w:rsidRPr="00B36D51">
        <w:rPr>
          <w:rFonts w:ascii="Arial" w:hAnsi="Arial" w:cs="Arial"/>
          <w:sz w:val="20"/>
          <w:szCs w:val="20"/>
          <w:lang w:eastAsia="zh-CN"/>
        </w:rPr>
        <w:tab/>
      </w:r>
      <w:r w:rsidR="005B6892" w:rsidRPr="00B36D51">
        <w:rPr>
          <w:rFonts w:ascii="Arial" w:hAnsi="Arial" w:cs="Arial"/>
          <w:sz w:val="20"/>
          <w:szCs w:val="20"/>
          <w:lang w:eastAsia="zh-CN"/>
        </w:rPr>
        <w:tab/>
      </w:r>
      <w:r w:rsidR="005B6892" w:rsidRPr="00B36D51">
        <w:rPr>
          <w:rFonts w:ascii="Arial" w:hAnsi="Arial" w:cs="Arial"/>
          <w:sz w:val="20"/>
          <w:szCs w:val="20"/>
          <w:lang w:eastAsia="zh-CN"/>
        </w:rPr>
        <w:tab/>
      </w:r>
      <w:r w:rsidR="005B6892" w:rsidRPr="00B36D51">
        <w:rPr>
          <w:rFonts w:ascii="Arial" w:hAnsi="Arial" w:cs="Arial"/>
          <w:sz w:val="20"/>
          <w:szCs w:val="20"/>
          <w:lang w:eastAsia="zh-CN"/>
        </w:rPr>
        <w:tab/>
      </w:r>
      <w:r w:rsidR="005B6892" w:rsidRPr="00B36D51">
        <w:rPr>
          <w:rFonts w:ascii="Arial" w:hAnsi="Arial" w:cs="Arial"/>
          <w:sz w:val="20"/>
          <w:szCs w:val="20"/>
          <w:lang w:eastAsia="zh-CN"/>
        </w:rPr>
        <w:tab/>
      </w:r>
      <w:r w:rsidR="00105B37" w:rsidRPr="00B36D51">
        <w:rPr>
          <w:rFonts w:ascii="Arial" w:hAnsi="Arial" w:cs="Arial"/>
          <w:sz w:val="20"/>
          <w:szCs w:val="20"/>
          <w:lang w:eastAsia="zh-CN"/>
        </w:rPr>
        <w:t xml:space="preserve">              </w:t>
      </w:r>
      <w:r w:rsidR="003D7A6D" w:rsidRPr="00B36D51">
        <w:rPr>
          <w:rFonts w:ascii="Arial" w:hAnsi="Arial" w:cs="Arial"/>
          <w:sz w:val="20"/>
          <w:szCs w:val="20"/>
          <w:lang w:eastAsia="zh-CN"/>
        </w:rPr>
        <w:t xml:space="preserve">   </w:t>
      </w:r>
    </w:p>
    <w:p w14:paraId="4F7654CF" w14:textId="77777777" w:rsidR="00B36D51" w:rsidRPr="00B36D51" w:rsidRDefault="00B36D51" w:rsidP="00B36D51">
      <w:pPr>
        <w:pStyle w:val="NoSpacing"/>
        <w:rPr>
          <w:rFonts w:ascii="Arial" w:hAnsi="Arial" w:cs="Arial"/>
          <w:sz w:val="8"/>
          <w:szCs w:val="8"/>
          <w:lang w:eastAsia="zh-CN"/>
        </w:rPr>
      </w:pPr>
    </w:p>
    <w:p w14:paraId="48D463E9" w14:textId="14F9D53D" w:rsidR="00ED3FD5" w:rsidRPr="00B36D51" w:rsidRDefault="00F3549B" w:rsidP="008C4AFE">
      <w:pPr>
        <w:pStyle w:val="NoSpacing"/>
        <w:numPr>
          <w:ilvl w:val="0"/>
          <w:numId w:val="8"/>
        </w:numPr>
        <w:ind w:left="180" w:hanging="180"/>
        <w:rPr>
          <w:rFonts w:ascii="Arial" w:hAnsi="Arial" w:cs="Arial"/>
          <w:sz w:val="20"/>
          <w:szCs w:val="20"/>
          <w:lang w:eastAsia="zh-CN"/>
        </w:rPr>
      </w:pPr>
      <w:r w:rsidRPr="00B36D51">
        <w:rPr>
          <w:rFonts w:ascii="Arial" w:hAnsi="Arial" w:cs="Arial"/>
          <w:sz w:val="20"/>
          <w:szCs w:val="20"/>
          <w:lang w:eastAsia="zh-CN"/>
        </w:rPr>
        <w:t>Developed</w:t>
      </w:r>
      <w:r w:rsidR="00680E56" w:rsidRPr="00B36D51">
        <w:rPr>
          <w:rFonts w:ascii="Arial" w:hAnsi="Arial" w:cs="Arial"/>
          <w:sz w:val="20"/>
          <w:szCs w:val="20"/>
          <w:lang w:eastAsia="zh-CN"/>
        </w:rPr>
        <w:t xml:space="preserve"> </w:t>
      </w:r>
      <w:r w:rsidR="00966353" w:rsidRPr="00B36D51">
        <w:rPr>
          <w:rFonts w:ascii="Arial" w:hAnsi="Arial" w:cs="Arial"/>
          <w:sz w:val="20"/>
          <w:szCs w:val="20"/>
          <w:lang w:eastAsia="zh-CN"/>
        </w:rPr>
        <w:t>pre-processing processes</w:t>
      </w:r>
      <w:r w:rsidR="00ED3FD5" w:rsidRPr="00B36D51">
        <w:rPr>
          <w:rFonts w:ascii="Arial" w:hAnsi="Arial" w:cs="Arial"/>
          <w:sz w:val="20"/>
          <w:szCs w:val="20"/>
          <w:lang w:eastAsia="zh-CN"/>
        </w:rPr>
        <w:t xml:space="preserve"> for</w:t>
      </w:r>
      <w:r w:rsidR="00680E56" w:rsidRPr="00B36D51">
        <w:rPr>
          <w:rFonts w:ascii="Arial" w:hAnsi="Arial" w:cs="Arial"/>
          <w:sz w:val="20"/>
          <w:szCs w:val="20"/>
          <w:lang w:eastAsia="zh-CN"/>
        </w:rPr>
        <w:t xml:space="preserve"> data gathering, visualization, and analysis </w:t>
      </w:r>
      <w:r w:rsidR="00ED3FD5" w:rsidRPr="00B36D51">
        <w:rPr>
          <w:rFonts w:ascii="Arial" w:hAnsi="Arial" w:cs="Arial"/>
          <w:sz w:val="20"/>
          <w:szCs w:val="20"/>
          <w:lang w:eastAsia="zh-CN"/>
        </w:rPr>
        <w:t>of data</w:t>
      </w:r>
    </w:p>
    <w:p w14:paraId="6760AD19" w14:textId="66BA8027" w:rsidR="00680E56" w:rsidRPr="00B36D51" w:rsidRDefault="00ED3FD5" w:rsidP="008C4AFE">
      <w:pPr>
        <w:pStyle w:val="NoSpacing"/>
        <w:numPr>
          <w:ilvl w:val="0"/>
          <w:numId w:val="8"/>
        </w:numPr>
        <w:ind w:left="180" w:hanging="180"/>
        <w:rPr>
          <w:rFonts w:ascii="Arial" w:hAnsi="Arial" w:cs="Arial"/>
          <w:sz w:val="20"/>
          <w:szCs w:val="20"/>
          <w:lang w:eastAsia="zh-CN"/>
        </w:rPr>
      </w:pPr>
      <w:r w:rsidRPr="00B36D51">
        <w:rPr>
          <w:rFonts w:ascii="Arial" w:hAnsi="Arial" w:cs="Arial"/>
          <w:sz w:val="20"/>
          <w:szCs w:val="20"/>
          <w:lang w:eastAsia="zh-CN"/>
        </w:rPr>
        <w:t xml:space="preserve">Facilitated </w:t>
      </w:r>
      <w:r w:rsidR="00680E56" w:rsidRPr="00B36D51">
        <w:rPr>
          <w:rFonts w:ascii="Arial" w:hAnsi="Arial" w:cs="Arial"/>
          <w:sz w:val="20"/>
          <w:szCs w:val="20"/>
          <w:lang w:eastAsia="zh-CN"/>
        </w:rPr>
        <w:t>creation of a strategic vision</w:t>
      </w:r>
      <w:r w:rsidR="00D60C6C" w:rsidRPr="00B36D51">
        <w:rPr>
          <w:rFonts w:ascii="Arial" w:hAnsi="Arial" w:cs="Arial"/>
          <w:sz w:val="20"/>
          <w:szCs w:val="20"/>
          <w:lang w:eastAsia="zh-CN"/>
        </w:rPr>
        <w:t xml:space="preserve"> for Data Science Team</w:t>
      </w:r>
    </w:p>
    <w:p w14:paraId="02DD76DF" w14:textId="1BD332E9" w:rsidR="00680E56" w:rsidRPr="00B36D51" w:rsidRDefault="00680E56" w:rsidP="008C4AFE">
      <w:pPr>
        <w:pStyle w:val="NoSpacing"/>
        <w:numPr>
          <w:ilvl w:val="0"/>
          <w:numId w:val="8"/>
        </w:numPr>
        <w:ind w:left="180" w:hanging="180"/>
        <w:rPr>
          <w:rFonts w:ascii="Arial" w:hAnsi="Arial" w:cs="Arial"/>
          <w:color w:val="00B050"/>
          <w:sz w:val="20"/>
          <w:szCs w:val="20"/>
          <w:lang w:eastAsia="zh-CN"/>
        </w:rPr>
      </w:pPr>
      <w:r w:rsidRPr="00B36D51">
        <w:rPr>
          <w:rFonts w:ascii="Arial" w:hAnsi="Arial" w:cs="Arial"/>
          <w:sz w:val="20"/>
          <w:szCs w:val="20"/>
          <w:lang w:eastAsia="zh-CN"/>
        </w:rPr>
        <w:t>Applied R and Python</w:t>
      </w:r>
      <w:r w:rsidR="007A633E" w:rsidRPr="00B36D51">
        <w:rPr>
          <w:rFonts w:ascii="Arial" w:hAnsi="Arial" w:cs="Arial"/>
          <w:sz w:val="20"/>
          <w:szCs w:val="20"/>
          <w:lang w:eastAsia="zh-CN"/>
        </w:rPr>
        <w:t xml:space="preserve"> to curate dataset issues</w:t>
      </w:r>
      <w:r w:rsidRPr="00B36D51">
        <w:rPr>
          <w:rFonts w:ascii="Arial" w:hAnsi="Arial" w:cs="Arial"/>
          <w:sz w:val="20"/>
          <w:szCs w:val="20"/>
          <w:lang w:eastAsia="zh-CN"/>
        </w:rPr>
        <w:t xml:space="preserve"> to address </w:t>
      </w:r>
      <w:r w:rsidR="007A633E" w:rsidRPr="00B36D51">
        <w:rPr>
          <w:rFonts w:ascii="Arial" w:hAnsi="Arial" w:cs="Arial"/>
          <w:sz w:val="20"/>
          <w:szCs w:val="20"/>
          <w:lang w:eastAsia="zh-CN"/>
        </w:rPr>
        <w:t>business KPI</w:t>
      </w:r>
    </w:p>
    <w:p w14:paraId="0525F3E0" w14:textId="1054C6DA" w:rsidR="00680E56" w:rsidRPr="00B36D51" w:rsidRDefault="00680E56" w:rsidP="008C4AFE">
      <w:pPr>
        <w:pStyle w:val="NoSpacing"/>
        <w:numPr>
          <w:ilvl w:val="0"/>
          <w:numId w:val="8"/>
        </w:numPr>
        <w:ind w:left="180" w:hanging="180"/>
        <w:rPr>
          <w:rFonts w:ascii="Arial" w:hAnsi="Arial" w:cs="Arial"/>
          <w:sz w:val="20"/>
          <w:szCs w:val="20"/>
          <w:lang w:eastAsia="zh-CN"/>
        </w:rPr>
      </w:pPr>
      <w:r w:rsidRPr="00B36D51">
        <w:rPr>
          <w:rFonts w:ascii="Arial" w:hAnsi="Arial" w:cs="Arial"/>
          <w:sz w:val="20"/>
          <w:szCs w:val="20"/>
          <w:lang w:eastAsia="zh-CN"/>
        </w:rPr>
        <w:t xml:space="preserve">Performed </w:t>
      </w:r>
      <w:r w:rsidR="007A633E" w:rsidRPr="00B36D51">
        <w:rPr>
          <w:rFonts w:ascii="Arial" w:hAnsi="Arial" w:cs="Arial"/>
          <w:sz w:val="20"/>
          <w:szCs w:val="20"/>
          <w:lang w:eastAsia="zh-CN"/>
        </w:rPr>
        <w:t xml:space="preserve">data </w:t>
      </w:r>
      <w:r w:rsidRPr="00B36D51">
        <w:rPr>
          <w:rFonts w:ascii="Arial" w:hAnsi="Arial" w:cs="Arial"/>
          <w:sz w:val="20"/>
          <w:szCs w:val="20"/>
          <w:lang w:eastAsia="zh-CN"/>
        </w:rPr>
        <w:t>queries in Oracle OBE platform</w:t>
      </w:r>
      <w:r w:rsidR="00C7604A" w:rsidRPr="00B36D51">
        <w:rPr>
          <w:rFonts w:ascii="Arial" w:hAnsi="Arial" w:cs="Arial"/>
          <w:sz w:val="20"/>
          <w:szCs w:val="20"/>
          <w:lang w:eastAsia="zh-CN"/>
        </w:rPr>
        <w:t xml:space="preserve"> </w:t>
      </w:r>
      <w:r w:rsidR="007A633E" w:rsidRPr="00B36D51">
        <w:rPr>
          <w:rFonts w:ascii="Arial" w:hAnsi="Arial" w:cs="Arial"/>
          <w:sz w:val="20"/>
          <w:szCs w:val="20"/>
          <w:lang w:eastAsia="zh-CN"/>
        </w:rPr>
        <w:t>for data collection, cleaning</w:t>
      </w:r>
      <w:r w:rsidR="00966353" w:rsidRPr="00B36D51">
        <w:rPr>
          <w:rFonts w:ascii="Arial" w:hAnsi="Arial" w:cs="Arial"/>
          <w:sz w:val="20"/>
          <w:szCs w:val="20"/>
          <w:lang w:eastAsia="zh-CN"/>
        </w:rPr>
        <w:t xml:space="preserve"> of donation metrics</w:t>
      </w:r>
    </w:p>
    <w:p w14:paraId="21D2E566" w14:textId="1F5D4122" w:rsidR="005B776A" w:rsidRPr="00B36D51" w:rsidRDefault="00680E56" w:rsidP="008C4AFE">
      <w:pPr>
        <w:pStyle w:val="NoSpacing"/>
        <w:numPr>
          <w:ilvl w:val="0"/>
          <w:numId w:val="8"/>
        </w:numPr>
        <w:ind w:left="180" w:hanging="180"/>
        <w:rPr>
          <w:rFonts w:ascii="Arial" w:hAnsi="Arial" w:cs="Arial"/>
          <w:sz w:val="20"/>
          <w:szCs w:val="20"/>
          <w:lang w:eastAsia="zh-CN"/>
        </w:rPr>
      </w:pPr>
      <w:r w:rsidRPr="00B36D51">
        <w:rPr>
          <w:rFonts w:ascii="Arial" w:hAnsi="Arial" w:cs="Arial"/>
          <w:sz w:val="20"/>
          <w:szCs w:val="20"/>
          <w:lang w:eastAsia="zh-CN"/>
        </w:rPr>
        <w:t xml:space="preserve">Compiled and communicated technical </w:t>
      </w:r>
      <w:r w:rsidR="00966353" w:rsidRPr="00B36D51">
        <w:rPr>
          <w:rFonts w:ascii="Arial" w:hAnsi="Arial" w:cs="Arial"/>
          <w:sz w:val="20"/>
          <w:szCs w:val="20"/>
          <w:lang w:eastAsia="zh-CN"/>
        </w:rPr>
        <w:t xml:space="preserve">data </w:t>
      </w:r>
      <w:r w:rsidRPr="00B36D51">
        <w:rPr>
          <w:rFonts w:ascii="Arial" w:hAnsi="Arial" w:cs="Arial"/>
          <w:sz w:val="20"/>
          <w:szCs w:val="20"/>
          <w:lang w:eastAsia="zh-CN"/>
        </w:rPr>
        <w:t>results to stakeholders</w:t>
      </w:r>
    </w:p>
    <w:p w14:paraId="1A3DC7FF" w14:textId="77777777" w:rsidR="00B36D51" w:rsidRDefault="00B36D51" w:rsidP="00B36D51">
      <w:pPr>
        <w:pStyle w:val="NoSpacing"/>
        <w:rPr>
          <w:rFonts w:ascii="Arial" w:hAnsi="Arial" w:cs="Arial"/>
          <w:sz w:val="20"/>
          <w:szCs w:val="20"/>
          <w:lang w:eastAsia="zh-CN"/>
        </w:rPr>
      </w:pPr>
    </w:p>
    <w:p w14:paraId="65D7F25A" w14:textId="39E31890" w:rsidR="00ED3FD5" w:rsidRPr="00B36D51" w:rsidRDefault="00EB2757" w:rsidP="00A76A6E">
      <w:pPr>
        <w:pStyle w:val="NoSpacing"/>
        <w:rPr>
          <w:rFonts w:ascii="Arial" w:hAnsi="Arial" w:cs="Arial"/>
          <w:sz w:val="20"/>
          <w:szCs w:val="20"/>
          <w:lang w:eastAsia="zh-CN"/>
        </w:rPr>
      </w:pPr>
      <w:r w:rsidRPr="002740CD">
        <w:rPr>
          <w:rFonts w:ascii="Arial" w:hAnsi="Arial" w:cs="Arial"/>
          <w:b/>
          <w:bCs/>
          <w:sz w:val="20"/>
          <w:szCs w:val="20"/>
          <w:lang w:eastAsia="zh-CN"/>
        </w:rPr>
        <w:t>Ace Academy</w:t>
      </w:r>
      <w:r w:rsidRPr="00B36D51">
        <w:rPr>
          <w:rFonts w:ascii="Arial" w:hAnsi="Arial" w:cs="Arial"/>
          <w:sz w:val="20"/>
          <w:szCs w:val="20"/>
          <w:lang w:eastAsia="zh-CN"/>
        </w:rPr>
        <w:t xml:space="preserve">,  Providence, Rhode Island </w:t>
      </w:r>
      <w:r w:rsidR="008C4AFE">
        <w:rPr>
          <w:rFonts w:ascii="Arial" w:hAnsi="Arial" w:cs="Arial"/>
          <w:sz w:val="20"/>
          <w:szCs w:val="20"/>
          <w:lang w:eastAsia="zh-CN"/>
        </w:rPr>
        <w:t xml:space="preserve"> </w:t>
      </w:r>
      <w:r w:rsidR="002C23D5" w:rsidRPr="00B36D51">
        <w:rPr>
          <w:rFonts w:ascii="Arial" w:hAnsi="Arial" w:cs="Arial"/>
          <w:sz w:val="20"/>
          <w:szCs w:val="20"/>
          <w:lang w:eastAsia="zh-CN"/>
        </w:rPr>
        <w:tab/>
      </w:r>
      <w:r w:rsidR="008C4AFE">
        <w:rPr>
          <w:rFonts w:ascii="Arial" w:hAnsi="Arial" w:cs="Arial"/>
          <w:sz w:val="20"/>
          <w:szCs w:val="20"/>
          <w:lang w:eastAsia="zh-CN"/>
        </w:rPr>
        <w:tab/>
      </w:r>
      <w:r w:rsidR="008C4AFE">
        <w:rPr>
          <w:rFonts w:ascii="Arial" w:hAnsi="Arial" w:cs="Arial"/>
          <w:sz w:val="20"/>
          <w:szCs w:val="20"/>
          <w:lang w:eastAsia="zh-CN"/>
        </w:rPr>
        <w:tab/>
      </w:r>
      <w:r w:rsidR="008C4AFE">
        <w:rPr>
          <w:rFonts w:ascii="Arial" w:hAnsi="Arial" w:cs="Arial"/>
          <w:sz w:val="20"/>
          <w:szCs w:val="20"/>
          <w:lang w:eastAsia="zh-CN"/>
        </w:rPr>
        <w:tab/>
      </w:r>
      <w:r w:rsidR="008C4AFE">
        <w:rPr>
          <w:rFonts w:ascii="Arial" w:hAnsi="Arial" w:cs="Arial"/>
          <w:sz w:val="20"/>
          <w:szCs w:val="20"/>
          <w:lang w:eastAsia="zh-CN"/>
        </w:rPr>
        <w:tab/>
      </w:r>
      <w:r w:rsidR="002C23D5" w:rsidRPr="00B36D51">
        <w:rPr>
          <w:rFonts w:ascii="Arial" w:hAnsi="Arial" w:cs="Arial"/>
          <w:sz w:val="20"/>
          <w:szCs w:val="20"/>
          <w:lang w:eastAsia="zh-CN"/>
        </w:rPr>
        <w:tab/>
      </w:r>
      <w:r w:rsidR="002C23D5" w:rsidRPr="00B36D51">
        <w:rPr>
          <w:rFonts w:ascii="Arial" w:hAnsi="Arial" w:cs="Arial"/>
          <w:sz w:val="20"/>
          <w:szCs w:val="20"/>
          <w:lang w:eastAsia="zh-CN"/>
        </w:rPr>
        <w:tab/>
      </w:r>
      <w:r w:rsidR="002C23D5" w:rsidRPr="00B36D51">
        <w:rPr>
          <w:rFonts w:ascii="Arial" w:hAnsi="Arial" w:cs="Arial"/>
          <w:sz w:val="20"/>
          <w:szCs w:val="20"/>
          <w:lang w:eastAsia="zh-CN"/>
        </w:rPr>
        <w:tab/>
      </w:r>
      <w:r w:rsidR="008C4AFE">
        <w:rPr>
          <w:rFonts w:ascii="Arial" w:hAnsi="Arial" w:cs="Arial"/>
          <w:sz w:val="20"/>
          <w:szCs w:val="20"/>
          <w:lang w:eastAsia="zh-CN"/>
        </w:rPr>
        <w:t xml:space="preserve">       2017</w:t>
      </w:r>
    </w:p>
    <w:p w14:paraId="392FAF43" w14:textId="059CBB1C" w:rsidR="00EB2757" w:rsidRPr="00B36D51" w:rsidRDefault="0022424F" w:rsidP="00A76A6E">
      <w:pPr>
        <w:pStyle w:val="NoSpacing"/>
        <w:rPr>
          <w:rFonts w:ascii="Arial" w:hAnsi="Arial" w:cs="Arial"/>
          <w:sz w:val="20"/>
          <w:szCs w:val="20"/>
          <w:lang w:eastAsia="zh-CN"/>
        </w:rPr>
      </w:pPr>
      <w:r w:rsidRPr="002740CD">
        <w:rPr>
          <w:rFonts w:ascii="Arial" w:hAnsi="Arial" w:cs="Arial"/>
          <w:b/>
          <w:sz w:val="20"/>
          <w:szCs w:val="20"/>
          <w:lang w:eastAsia="zh-CN"/>
        </w:rPr>
        <w:t>Computing Teacher</w:t>
      </w:r>
      <w:r w:rsidR="008C4AFE">
        <w:rPr>
          <w:rFonts w:ascii="Arial" w:hAnsi="Arial" w:cs="Arial"/>
          <w:bCs/>
          <w:sz w:val="20"/>
          <w:szCs w:val="20"/>
          <w:lang w:eastAsia="zh-CN"/>
        </w:rPr>
        <w:t xml:space="preserve"> - Winter/Spring</w:t>
      </w:r>
      <w:r w:rsidR="00EF2FA6" w:rsidRPr="00B36D51">
        <w:rPr>
          <w:rFonts w:ascii="Arial" w:hAnsi="Arial" w:cs="Arial"/>
          <w:bCs/>
          <w:sz w:val="20"/>
          <w:szCs w:val="20"/>
          <w:lang w:eastAsia="zh-CN"/>
        </w:rPr>
        <w:tab/>
      </w:r>
      <w:r w:rsidR="00EF2FA6" w:rsidRPr="00B36D51">
        <w:rPr>
          <w:rFonts w:ascii="Arial" w:hAnsi="Arial" w:cs="Arial"/>
          <w:bCs/>
          <w:sz w:val="20"/>
          <w:szCs w:val="20"/>
          <w:lang w:eastAsia="zh-CN"/>
        </w:rPr>
        <w:tab/>
      </w:r>
      <w:r w:rsidR="00EF2FA6" w:rsidRPr="00B36D51">
        <w:rPr>
          <w:rFonts w:ascii="Arial" w:hAnsi="Arial" w:cs="Arial"/>
          <w:bCs/>
          <w:sz w:val="20"/>
          <w:szCs w:val="20"/>
          <w:lang w:eastAsia="zh-CN"/>
        </w:rPr>
        <w:tab/>
      </w:r>
      <w:r w:rsidR="00EF2FA6" w:rsidRPr="00B36D51">
        <w:rPr>
          <w:rFonts w:ascii="Arial" w:hAnsi="Arial" w:cs="Arial"/>
          <w:bCs/>
          <w:sz w:val="20"/>
          <w:szCs w:val="20"/>
          <w:lang w:eastAsia="zh-CN"/>
        </w:rPr>
        <w:tab/>
      </w:r>
      <w:r w:rsidR="00EF2FA6" w:rsidRPr="00B36D51">
        <w:rPr>
          <w:rFonts w:ascii="Arial" w:hAnsi="Arial" w:cs="Arial"/>
          <w:bCs/>
          <w:sz w:val="20"/>
          <w:szCs w:val="20"/>
          <w:lang w:eastAsia="zh-CN"/>
        </w:rPr>
        <w:tab/>
      </w:r>
      <w:r w:rsidR="00EF2FA6" w:rsidRPr="00B36D51">
        <w:rPr>
          <w:rFonts w:ascii="Arial" w:hAnsi="Arial" w:cs="Arial"/>
          <w:bCs/>
          <w:sz w:val="20"/>
          <w:szCs w:val="20"/>
          <w:lang w:eastAsia="zh-CN"/>
        </w:rPr>
        <w:tab/>
      </w:r>
      <w:r w:rsidR="00EF2FA6" w:rsidRPr="00B36D51">
        <w:rPr>
          <w:rFonts w:ascii="Arial" w:hAnsi="Arial" w:cs="Arial"/>
          <w:bCs/>
          <w:sz w:val="20"/>
          <w:szCs w:val="20"/>
          <w:lang w:eastAsia="zh-CN"/>
        </w:rPr>
        <w:tab/>
      </w:r>
      <w:r w:rsidR="00EF2FA6" w:rsidRPr="00B36D51">
        <w:rPr>
          <w:rFonts w:ascii="Arial" w:hAnsi="Arial" w:cs="Arial"/>
          <w:bCs/>
          <w:sz w:val="20"/>
          <w:szCs w:val="20"/>
          <w:lang w:eastAsia="zh-CN"/>
        </w:rPr>
        <w:tab/>
      </w:r>
      <w:r w:rsidR="00EF2FA6" w:rsidRPr="00B36D51">
        <w:rPr>
          <w:rFonts w:ascii="Arial" w:hAnsi="Arial" w:cs="Arial"/>
          <w:sz w:val="20"/>
          <w:szCs w:val="20"/>
          <w:lang w:eastAsia="zh-CN"/>
        </w:rPr>
        <w:t xml:space="preserve">                </w:t>
      </w:r>
      <w:r w:rsidR="00DA760C" w:rsidRPr="00B36D51">
        <w:rPr>
          <w:rFonts w:ascii="Arial" w:hAnsi="Arial" w:cs="Arial"/>
          <w:sz w:val="20"/>
          <w:szCs w:val="20"/>
          <w:lang w:eastAsia="zh-CN"/>
        </w:rPr>
        <w:t xml:space="preserve"> </w:t>
      </w:r>
    </w:p>
    <w:p w14:paraId="6C5F9B82" w14:textId="77777777" w:rsidR="008C4AFE" w:rsidRPr="008C4AFE" w:rsidRDefault="008C4AFE" w:rsidP="008C4AFE">
      <w:pPr>
        <w:pStyle w:val="NoSpacing"/>
        <w:rPr>
          <w:rFonts w:ascii="Arial" w:hAnsi="Arial" w:cs="Arial"/>
          <w:sz w:val="8"/>
          <w:szCs w:val="8"/>
          <w:lang w:eastAsia="zh-CN"/>
        </w:rPr>
      </w:pPr>
    </w:p>
    <w:p w14:paraId="4BD98EB1" w14:textId="0E0CD851" w:rsidR="00ED3FD5" w:rsidRPr="00B36D51" w:rsidRDefault="00ED3FD5" w:rsidP="008C4AFE">
      <w:pPr>
        <w:pStyle w:val="NoSpacing"/>
        <w:numPr>
          <w:ilvl w:val="0"/>
          <w:numId w:val="10"/>
        </w:numPr>
        <w:ind w:left="180" w:hanging="180"/>
        <w:rPr>
          <w:rFonts w:ascii="Arial" w:hAnsi="Arial" w:cs="Arial"/>
          <w:sz w:val="20"/>
          <w:szCs w:val="20"/>
          <w:lang w:eastAsia="zh-CN"/>
        </w:rPr>
      </w:pPr>
      <w:r w:rsidRPr="00B36D51">
        <w:rPr>
          <w:rFonts w:ascii="Arial" w:hAnsi="Arial" w:cs="Arial"/>
          <w:sz w:val="20"/>
          <w:szCs w:val="20"/>
          <w:lang w:eastAsia="zh-CN"/>
        </w:rPr>
        <w:t xml:space="preserve">Developed </w:t>
      </w:r>
      <w:r w:rsidR="006B18B2" w:rsidRPr="00B36D51">
        <w:rPr>
          <w:rFonts w:ascii="Arial" w:hAnsi="Arial" w:cs="Arial"/>
          <w:sz w:val="20"/>
          <w:szCs w:val="20"/>
          <w:lang w:eastAsia="zh-CN"/>
        </w:rPr>
        <w:t xml:space="preserve">a </w:t>
      </w:r>
      <w:r w:rsidRPr="00B36D51">
        <w:rPr>
          <w:rFonts w:ascii="Arial" w:hAnsi="Arial" w:cs="Arial"/>
          <w:sz w:val="20"/>
          <w:szCs w:val="20"/>
          <w:lang w:eastAsia="zh-CN"/>
        </w:rPr>
        <w:t>3</w:t>
      </w:r>
      <w:r w:rsidR="008C4AFE">
        <w:rPr>
          <w:rFonts w:ascii="Arial" w:hAnsi="Arial" w:cs="Arial"/>
          <w:sz w:val="20"/>
          <w:szCs w:val="20"/>
          <w:lang w:eastAsia="zh-CN"/>
        </w:rPr>
        <w:t>-</w:t>
      </w:r>
      <w:r w:rsidR="006B18B2" w:rsidRPr="00B36D51">
        <w:rPr>
          <w:rFonts w:ascii="Arial" w:hAnsi="Arial" w:cs="Arial"/>
          <w:sz w:val="20"/>
          <w:szCs w:val="20"/>
          <w:lang w:eastAsia="zh-CN"/>
        </w:rPr>
        <w:t>month</w:t>
      </w:r>
      <w:r w:rsidRPr="00B36D51">
        <w:rPr>
          <w:rFonts w:ascii="Arial" w:hAnsi="Arial" w:cs="Arial"/>
          <w:sz w:val="20"/>
          <w:szCs w:val="20"/>
          <w:lang w:eastAsia="zh-CN"/>
        </w:rPr>
        <w:t xml:space="preserve"> </w:t>
      </w:r>
      <w:r w:rsidR="00966353" w:rsidRPr="00B36D51">
        <w:rPr>
          <w:rFonts w:ascii="Arial" w:hAnsi="Arial" w:cs="Arial"/>
          <w:sz w:val="20"/>
          <w:szCs w:val="20"/>
          <w:lang w:eastAsia="zh-CN"/>
        </w:rPr>
        <w:t>programming curriculum</w:t>
      </w:r>
      <w:r w:rsidRPr="00B36D51">
        <w:rPr>
          <w:rFonts w:ascii="Arial" w:hAnsi="Arial" w:cs="Arial"/>
          <w:sz w:val="20"/>
          <w:szCs w:val="20"/>
          <w:lang w:eastAsia="zh-CN"/>
        </w:rPr>
        <w:t xml:space="preserve"> for </w:t>
      </w:r>
      <w:r w:rsidR="006B18B2" w:rsidRPr="00B36D51">
        <w:rPr>
          <w:rFonts w:ascii="Arial" w:hAnsi="Arial" w:cs="Arial"/>
          <w:sz w:val="20"/>
          <w:szCs w:val="20"/>
          <w:lang w:eastAsia="zh-CN"/>
        </w:rPr>
        <w:t xml:space="preserve">Rhode Island </w:t>
      </w:r>
      <w:r w:rsidRPr="00B36D51">
        <w:rPr>
          <w:rFonts w:ascii="Arial" w:hAnsi="Arial" w:cs="Arial"/>
          <w:sz w:val="20"/>
          <w:szCs w:val="20"/>
          <w:lang w:eastAsia="zh-CN"/>
        </w:rPr>
        <w:t>High-school</w:t>
      </w:r>
      <w:r w:rsidR="000B64C7" w:rsidRPr="00B36D51">
        <w:rPr>
          <w:rFonts w:ascii="Arial" w:hAnsi="Arial" w:cs="Arial"/>
          <w:sz w:val="20"/>
          <w:szCs w:val="20"/>
          <w:lang w:eastAsia="zh-CN"/>
        </w:rPr>
        <w:t>, with Dr. Vic Faye Wolfe</w:t>
      </w:r>
    </w:p>
    <w:p w14:paraId="36A6CDA4" w14:textId="0236C8B4" w:rsidR="00ED3FD5" w:rsidRPr="00B36D51" w:rsidRDefault="00ED3FD5" w:rsidP="008C4AFE">
      <w:pPr>
        <w:pStyle w:val="NoSpacing"/>
        <w:numPr>
          <w:ilvl w:val="0"/>
          <w:numId w:val="10"/>
        </w:numPr>
        <w:ind w:left="180" w:hanging="180"/>
        <w:rPr>
          <w:rFonts w:ascii="Arial" w:hAnsi="Arial" w:cs="Arial"/>
          <w:sz w:val="20"/>
          <w:szCs w:val="20"/>
        </w:rPr>
      </w:pPr>
      <w:r w:rsidRPr="00B36D51">
        <w:rPr>
          <w:rFonts w:ascii="Arial" w:hAnsi="Arial" w:cs="Arial"/>
          <w:sz w:val="20"/>
          <w:szCs w:val="20"/>
        </w:rPr>
        <w:t xml:space="preserve">Conducted </w:t>
      </w:r>
      <w:r w:rsidR="00EB2757" w:rsidRPr="00B36D51">
        <w:rPr>
          <w:rFonts w:ascii="Arial" w:hAnsi="Arial" w:cs="Arial"/>
          <w:sz w:val="20"/>
          <w:szCs w:val="20"/>
        </w:rPr>
        <w:t>CSC 101</w:t>
      </w:r>
      <w:r w:rsidR="0077522B" w:rsidRPr="00B36D51">
        <w:rPr>
          <w:rFonts w:ascii="Arial" w:hAnsi="Arial" w:cs="Arial"/>
          <w:sz w:val="20"/>
          <w:szCs w:val="20"/>
        </w:rPr>
        <w:t xml:space="preserve"> class for </w:t>
      </w:r>
      <w:r w:rsidR="00EB2757" w:rsidRPr="00B36D51">
        <w:rPr>
          <w:rFonts w:ascii="Arial" w:hAnsi="Arial" w:cs="Arial"/>
          <w:sz w:val="20"/>
          <w:szCs w:val="20"/>
        </w:rPr>
        <w:t>11th and 12</w:t>
      </w:r>
      <w:r w:rsidR="00BF5648" w:rsidRPr="00B36D51">
        <w:rPr>
          <w:rFonts w:ascii="Arial" w:hAnsi="Arial" w:cs="Arial"/>
          <w:sz w:val="20"/>
          <w:szCs w:val="20"/>
        </w:rPr>
        <w:t>th</w:t>
      </w:r>
      <w:r w:rsidR="00EB2757" w:rsidRPr="00B36D51">
        <w:rPr>
          <w:rFonts w:ascii="Arial" w:hAnsi="Arial" w:cs="Arial"/>
          <w:sz w:val="20"/>
          <w:szCs w:val="20"/>
        </w:rPr>
        <w:t xml:space="preserve"> </w:t>
      </w:r>
      <w:r w:rsidR="006F61D8" w:rsidRPr="00B36D51">
        <w:rPr>
          <w:rFonts w:ascii="Arial" w:hAnsi="Arial" w:cs="Arial"/>
          <w:sz w:val="20"/>
          <w:szCs w:val="20"/>
        </w:rPr>
        <w:t>for</w:t>
      </w:r>
      <w:r w:rsidR="006B18B2" w:rsidRPr="00B36D51">
        <w:rPr>
          <w:rFonts w:ascii="Arial" w:hAnsi="Arial" w:cs="Arial"/>
          <w:sz w:val="20"/>
          <w:szCs w:val="20"/>
        </w:rPr>
        <w:t xml:space="preserve"> web programming </w:t>
      </w:r>
    </w:p>
    <w:p w14:paraId="40D2D999" w14:textId="77777777" w:rsidR="008C4AFE" w:rsidRDefault="00ED3FD5" w:rsidP="008C4AFE">
      <w:pPr>
        <w:pStyle w:val="NoSpacing"/>
        <w:numPr>
          <w:ilvl w:val="0"/>
          <w:numId w:val="10"/>
        </w:numPr>
        <w:ind w:left="180" w:hanging="180"/>
        <w:rPr>
          <w:rFonts w:ascii="Arial" w:hAnsi="Arial" w:cs="Arial"/>
          <w:sz w:val="20"/>
          <w:szCs w:val="20"/>
        </w:rPr>
      </w:pPr>
      <w:r w:rsidRPr="00B36D51">
        <w:rPr>
          <w:rFonts w:ascii="Arial" w:hAnsi="Arial" w:cs="Arial"/>
          <w:sz w:val="20"/>
          <w:szCs w:val="20"/>
        </w:rPr>
        <w:t xml:space="preserve">Established </w:t>
      </w:r>
      <w:r w:rsidR="006B18B2" w:rsidRPr="00B36D51">
        <w:rPr>
          <w:rFonts w:ascii="Arial" w:hAnsi="Arial" w:cs="Arial"/>
          <w:sz w:val="20"/>
          <w:szCs w:val="20"/>
        </w:rPr>
        <w:t xml:space="preserve">a new </w:t>
      </w:r>
      <w:r w:rsidR="00EB2757" w:rsidRPr="00B36D51">
        <w:rPr>
          <w:rFonts w:ascii="Arial" w:hAnsi="Arial" w:cs="Arial"/>
          <w:sz w:val="20"/>
          <w:szCs w:val="20"/>
        </w:rPr>
        <w:t>Data science</w:t>
      </w:r>
      <w:r w:rsidR="006B18B2" w:rsidRPr="00B36D51">
        <w:rPr>
          <w:rFonts w:ascii="Arial" w:hAnsi="Arial" w:cs="Arial"/>
          <w:sz w:val="20"/>
          <w:szCs w:val="20"/>
        </w:rPr>
        <w:t xml:space="preserve"> </w:t>
      </w:r>
      <w:r w:rsidR="00966353" w:rsidRPr="00B36D51">
        <w:rPr>
          <w:rFonts w:ascii="Arial" w:hAnsi="Arial" w:cs="Arial"/>
          <w:sz w:val="20"/>
          <w:szCs w:val="20"/>
        </w:rPr>
        <w:t>curriculum</w:t>
      </w:r>
      <w:r w:rsidR="00EB2757" w:rsidRPr="00B36D51">
        <w:rPr>
          <w:rFonts w:ascii="Arial" w:hAnsi="Arial" w:cs="Arial"/>
          <w:sz w:val="20"/>
          <w:szCs w:val="20"/>
        </w:rPr>
        <w:t xml:space="preserve"> class</w:t>
      </w:r>
      <w:r w:rsidR="006B18B2" w:rsidRPr="00B36D51">
        <w:rPr>
          <w:rFonts w:ascii="Arial" w:hAnsi="Arial" w:cs="Arial"/>
          <w:sz w:val="20"/>
          <w:szCs w:val="20"/>
        </w:rPr>
        <w:t xml:space="preserve"> tailored to </w:t>
      </w:r>
      <w:r w:rsidR="006F61D8" w:rsidRPr="00B36D51">
        <w:rPr>
          <w:rFonts w:ascii="Arial" w:hAnsi="Arial" w:cs="Arial"/>
          <w:sz w:val="20"/>
          <w:szCs w:val="20"/>
        </w:rPr>
        <w:t xml:space="preserve">50 </w:t>
      </w:r>
      <w:r w:rsidR="006B18B2" w:rsidRPr="00B36D51">
        <w:rPr>
          <w:rFonts w:ascii="Arial" w:hAnsi="Arial" w:cs="Arial"/>
          <w:sz w:val="20"/>
          <w:szCs w:val="20"/>
        </w:rPr>
        <w:t>Rhode Island high-school students</w:t>
      </w:r>
    </w:p>
    <w:p w14:paraId="547AA8AE" w14:textId="1B1CF43F" w:rsidR="00BF5648" w:rsidRPr="00B36D51" w:rsidRDefault="0077522B" w:rsidP="008C4AFE">
      <w:pPr>
        <w:pStyle w:val="NoSpacing"/>
        <w:numPr>
          <w:ilvl w:val="0"/>
          <w:numId w:val="10"/>
        </w:numPr>
        <w:ind w:left="180" w:hanging="180"/>
        <w:rPr>
          <w:rFonts w:ascii="Arial" w:hAnsi="Arial" w:cs="Arial"/>
          <w:sz w:val="20"/>
          <w:szCs w:val="20"/>
        </w:rPr>
      </w:pPr>
      <w:r w:rsidRPr="00B36D51">
        <w:rPr>
          <w:rFonts w:ascii="Arial" w:hAnsi="Arial" w:cs="Arial"/>
          <w:sz w:val="20"/>
          <w:szCs w:val="20"/>
        </w:rPr>
        <w:t xml:space="preserve">Coached </w:t>
      </w:r>
      <w:r w:rsidR="006F61D8" w:rsidRPr="00B36D51">
        <w:rPr>
          <w:rFonts w:ascii="Arial" w:hAnsi="Arial" w:cs="Arial"/>
          <w:sz w:val="20"/>
          <w:szCs w:val="20"/>
        </w:rPr>
        <w:t xml:space="preserve">20 </w:t>
      </w:r>
      <w:r w:rsidRPr="00B36D51">
        <w:rPr>
          <w:rFonts w:ascii="Arial" w:hAnsi="Arial" w:cs="Arial"/>
          <w:sz w:val="20"/>
          <w:szCs w:val="20"/>
        </w:rPr>
        <w:t>high-schoolers, which helped them to gain admission in Computer Science programs in Rhode Island.</w:t>
      </w:r>
    </w:p>
    <w:p w14:paraId="09457B31" w14:textId="0F1B194E" w:rsidR="00586AB9" w:rsidRPr="008C4AFE" w:rsidRDefault="00586AB9" w:rsidP="00BF5648">
      <w:pPr>
        <w:rPr>
          <w:rFonts w:ascii="Arial" w:hAnsi="Arial" w:cs="Arial"/>
          <w:sz w:val="16"/>
          <w:szCs w:val="16"/>
        </w:rPr>
      </w:pPr>
    </w:p>
    <w:p w14:paraId="1DA670DF" w14:textId="77777777" w:rsidR="008C4AFE" w:rsidRPr="008C4AFE" w:rsidRDefault="008C4AFE" w:rsidP="008C4AFE">
      <w:pPr>
        <w:pStyle w:val="Normal1"/>
        <w:rPr>
          <w:sz w:val="16"/>
          <w:szCs w:val="16"/>
        </w:rPr>
      </w:pPr>
    </w:p>
    <w:p w14:paraId="0C3D078D" w14:textId="0F9D8482" w:rsidR="00301250" w:rsidRPr="008C4AFE" w:rsidRDefault="008C4AFE" w:rsidP="008C4AFE">
      <w:pPr>
        <w:pStyle w:val="NoSpacing"/>
        <w:rPr>
          <w:rFonts w:ascii="Arial" w:hAnsi="Arial" w:cs="Arial"/>
          <w:b/>
          <w:bCs/>
          <w:szCs w:val="22"/>
          <w:lang w:eastAsia="zh-CN"/>
        </w:rPr>
      </w:pPr>
      <w:r w:rsidRPr="008C4AFE">
        <w:rPr>
          <w:rFonts w:ascii="Arial" w:hAnsi="Arial" w:cs="Arial"/>
          <w:b/>
          <w:bCs/>
          <w:szCs w:val="22"/>
        </w:rPr>
        <w:t>PUBLICATIONS</w:t>
      </w:r>
    </w:p>
    <w:p w14:paraId="4AB5D242" w14:textId="77777777" w:rsidR="008C4AFE" w:rsidRPr="008C4AFE" w:rsidRDefault="008C4AFE" w:rsidP="008C4AFE">
      <w:pPr>
        <w:pStyle w:val="NoSpacing"/>
        <w:rPr>
          <w:rFonts w:ascii="Arial" w:hAnsi="Arial" w:cs="Arial"/>
          <w:sz w:val="16"/>
          <w:szCs w:val="16"/>
          <w:lang w:eastAsia="zh-CN"/>
        </w:rPr>
      </w:pPr>
    </w:p>
    <w:p w14:paraId="3472C6CC" w14:textId="509F6CBB" w:rsidR="00C609AC" w:rsidRPr="008C4AFE" w:rsidRDefault="008C4AFE" w:rsidP="008C4AFE">
      <w:pPr>
        <w:pStyle w:val="NoSpacing"/>
        <w:rPr>
          <w:rFonts w:ascii="Arial" w:hAnsi="Arial" w:cs="Arial"/>
          <w:sz w:val="20"/>
          <w:szCs w:val="20"/>
        </w:rPr>
      </w:pPr>
      <w:proofErr w:type="spellStart"/>
      <w:r w:rsidRPr="008C4AFE">
        <w:rPr>
          <w:rFonts w:ascii="Arial" w:hAnsi="Arial" w:cs="Arial"/>
          <w:b/>
          <w:bCs/>
          <w:i/>
          <w:iCs/>
          <w:sz w:val="20"/>
          <w:szCs w:val="20"/>
          <w:lang w:eastAsia="zh-CN"/>
        </w:rPr>
        <w:t>Y</w:t>
      </w:r>
      <w:r w:rsidR="002B4A90" w:rsidRPr="008C4AFE">
        <w:rPr>
          <w:rFonts w:ascii="Arial" w:hAnsi="Arial" w:cs="Arial"/>
          <w:b/>
          <w:bCs/>
          <w:i/>
          <w:iCs/>
          <w:sz w:val="20"/>
          <w:szCs w:val="20"/>
          <w:lang w:eastAsia="zh-CN"/>
        </w:rPr>
        <w:t>outube</w:t>
      </w:r>
      <w:proofErr w:type="spellEnd"/>
      <w:r w:rsidR="00345D2A" w:rsidRPr="008C4AFE">
        <w:rPr>
          <w:rFonts w:ascii="Arial" w:hAnsi="Arial" w:cs="Arial"/>
          <w:b/>
          <w:bCs/>
          <w:i/>
          <w:iCs/>
          <w:sz w:val="20"/>
          <w:szCs w:val="20"/>
          <w:lang w:eastAsia="zh-CN"/>
        </w:rPr>
        <w:t xml:space="preserve"> Video Characterization using </w:t>
      </w:r>
      <w:proofErr w:type="spellStart"/>
      <w:r w:rsidR="00345D2A" w:rsidRPr="008C4AFE">
        <w:rPr>
          <w:rFonts w:ascii="Arial" w:hAnsi="Arial" w:cs="Arial"/>
          <w:b/>
          <w:bCs/>
          <w:i/>
          <w:iCs/>
          <w:sz w:val="20"/>
          <w:szCs w:val="20"/>
          <w:lang w:eastAsia="zh-CN"/>
        </w:rPr>
        <w:t>MoviebarCode</w:t>
      </w:r>
      <w:proofErr w:type="spellEnd"/>
      <w:r w:rsidR="00B211BB" w:rsidRPr="008C4AFE">
        <w:rPr>
          <w:rFonts w:ascii="Arial" w:hAnsi="Arial" w:cs="Arial"/>
          <w:b/>
          <w:bCs/>
          <w:i/>
          <w:iCs/>
          <w:sz w:val="20"/>
          <w:szCs w:val="20"/>
          <w:lang w:eastAsia="zh-CN"/>
        </w:rPr>
        <w:t xml:space="preserve"> </w:t>
      </w:r>
      <w:r w:rsidR="00DD20F5" w:rsidRPr="008C4AFE">
        <w:rPr>
          <w:rFonts w:ascii="Arial" w:hAnsi="Arial" w:cs="Arial"/>
          <w:bCs/>
          <w:i/>
          <w:iCs/>
          <w:sz w:val="20"/>
          <w:szCs w:val="20"/>
          <w:lang w:eastAsia="zh-CN"/>
        </w:rPr>
        <w:t>(</w:t>
      </w:r>
      <w:r w:rsidR="00DD20F5" w:rsidRPr="008C4AFE">
        <w:rPr>
          <w:rFonts w:ascii="Arial" w:hAnsi="Arial" w:cs="Arial"/>
          <w:bCs/>
          <w:sz w:val="20"/>
          <w:szCs w:val="20"/>
          <w:lang w:eastAsia="zh-CN"/>
        </w:rPr>
        <w:t>2021)</w:t>
      </w:r>
    </w:p>
    <w:p w14:paraId="00F9EC19" w14:textId="7EB6589F" w:rsidR="00105B37" w:rsidRPr="008C4AFE" w:rsidRDefault="00D92FC9" w:rsidP="008C4AFE">
      <w:pPr>
        <w:pStyle w:val="NoSpacing"/>
        <w:rPr>
          <w:rFonts w:ascii="Arial" w:hAnsi="Arial" w:cs="Arial"/>
          <w:color w:val="000000" w:themeColor="text1"/>
          <w:sz w:val="20"/>
          <w:szCs w:val="20"/>
        </w:rPr>
      </w:pPr>
      <w:r w:rsidRPr="008C4AFE">
        <w:rPr>
          <w:rFonts w:ascii="Arial" w:hAnsi="Arial" w:cs="Arial"/>
          <w:color w:val="000000" w:themeColor="text1"/>
          <w:sz w:val="20"/>
          <w:szCs w:val="20"/>
        </w:rPr>
        <w:t>Recep Erol</w:t>
      </w:r>
      <w:r w:rsidR="00105B37" w:rsidRPr="008C4AFE">
        <w:rPr>
          <w:rFonts w:ascii="Arial" w:hAnsi="Arial" w:cs="Arial"/>
          <w:color w:val="000000" w:themeColor="text1"/>
          <w:sz w:val="20"/>
          <w:szCs w:val="20"/>
        </w:rPr>
        <w:t xml:space="preserve"> </w:t>
      </w:r>
      <w:r w:rsidR="00105B37" w:rsidRPr="008C4AFE">
        <w:rPr>
          <w:rFonts w:ascii="Arial" w:hAnsi="Arial" w:cs="Arial"/>
          <w:bCs/>
          <w:color w:val="000000" w:themeColor="text1"/>
          <w:sz w:val="20"/>
          <w:szCs w:val="20"/>
        </w:rPr>
        <w:t>(1)</w:t>
      </w:r>
      <w:r w:rsidRPr="008C4AFE">
        <w:rPr>
          <w:rFonts w:ascii="Arial" w:hAnsi="Arial" w:cs="Arial"/>
          <w:color w:val="000000" w:themeColor="text1"/>
          <w:sz w:val="20"/>
          <w:szCs w:val="20"/>
        </w:rPr>
        <w:t>,</w:t>
      </w:r>
      <w:r w:rsidRPr="008C4AFE">
        <w:rPr>
          <w:rFonts w:ascii="Arial" w:hAnsi="Arial" w:cs="Arial"/>
          <w:bCs/>
          <w:color w:val="000000" w:themeColor="text1"/>
          <w:sz w:val="20"/>
          <w:szCs w:val="20"/>
        </w:rPr>
        <w:t xml:space="preserve"> </w:t>
      </w:r>
      <w:r w:rsidRPr="008C4AFE">
        <w:rPr>
          <w:rFonts w:ascii="Arial" w:hAnsi="Arial" w:cs="Arial"/>
          <w:color w:val="000000" w:themeColor="text1"/>
          <w:sz w:val="20"/>
          <w:szCs w:val="20"/>
        </w:rPr>
        <w:t xml:space="preserve">Rick </w:t>
      </w:r>
      <w:proofErr w:type="spellStart"/>
      <w:r w:rsidRPr="008C4AFE">
        <w:rPr>
          <w:rFonts w:ascii="Arial" w:hAnsi="Arial" w:cs="Arial"/>
          <w:color w:val="000000" w:themeColor="text1"/>
          <w:sz w:val="20"/>
          <w:szCs w:val="20"/>
        </w:rPr>
        <w:t>Rejeleene</w:t>
      </w:r>
      <w:proofErr w:type="spellEnd"/>
      <w:r w:rsidR="00105B37" w:rsidRPr="008C4AFE">
        <w:rPr>
          <w:rFonts w:ascii="Arial" w:hAnsi="Arial" w:cs="Arial"/>
          <w:color w:val="000000" w:themeColor="text1"/>
          <w:sz w:val="20"/>
          <w:szCs w:val="20"/>
        </w:rPr>
        <w:t xml:space="preserve"> (1) </w:t>
      </w:r>
      <w:r w:rsidRPr="008C4AFE">
        <w:rPr>
          <w:rFonts w:ascii="Arial" w:hAnsi="Arial" w:cs="Arial"/>
          <w:color w:val="000000" w:themeColor="text1"/>
          <w:sz w:val="20"/>
          <w:szCs w:val="20"/>
        </w:rPr>
        <w:t>,</w:t>
      </w:r>
      <w:r w:rsidR="00105B37" w:rsidRPr="008C4AFE">
        <w:rPr>
          <w:rFonts w:ascii="Arial" w:hAnsi="Arial" w:cs="Arial"/>
          <w:bCs/>
          <w:color w:val="000000" w:themeColor="text1"/>
          <w:sz w:val="20"/>
          <w:szCs w:val="20"/>
        </w:rPr>
        <w:t xml:space="preserve"> </w:t>
      </w:r>
      <w:r w:rsidRPr="008C4AFE">
        <w:rPr>
          <w:rFonts w:ascii="Arial" w:hAnsi="Arial" w:cs="Arial"/>
          <w:color w:val="000000" w:themeColor="text1"/>
          <w:sz w:val="20"/>
          <w:szCs w:val="20"/>
        </w:rPr>
        <w:t>Richard Young, Thomas Marcoux, Muhammad Nihal</w:t>
      </w:r>
    </w:p>
    <w:p w14:paraId="4DE67E05" w14:textId="5BFED2FF" w:rsidR="004D781F" w:rsidRPr="008C4AFE" w:rsidRDefault="0075608E" w:rsidP="008C4AFE">
      <w:pPr>
        <w:pStyle w:val="NoSpacing"/>
        <w:rPr>
          <w:rFonts w:ascii="Arial" w:hAnsi="Arial" w:cs="Arial"/>
          <w:color w:val="000000" w:themeColor="text1"/>
          <w:sz w:val="20"/>
          <w:szCs w:val="20"/>
        </w:rPr>
      </w:pPr>
      <w:r w:rsidRPr="008C4AFE">
        <w:rPr>
          <w:rFonts w:ascii="Arial" w:hAnsi="Arial" w:cs="Arial"/>
          <w:color w:val="000000" w:themeColor="text1"/>
          <w:sz w:val="20"/>
          <w:szCs w:val="20"/>
        </w:rPr>
        <w:t>International Aerosol Research Assembly (IARA)</w:t>
      </w:r>
    </w:p>
    <w:p w14:paraId="59F15AC6" w14:textId="77777777" w:rsidR="00D905DD" w:rsidRPr="008C4AFE" w:rsidRDefault="00D905DD" w:rsidP="008C4AFE">
      <w:pPr>
        <w:pStyle w:val="NoSpacing"/>
        <w:rPr>
          <w:rFonts w:ascii="Arial" w:hAnsi="Arial" w:cs="Arial"/>
          <w:sz w:val="12"/>
          <w:szCs w:val="12"/>
        </w:rPr>
      </w:pPr>
    </w:p>
    <w:p w14:paraId="790324F0" w14:textId="0BE04219" w:rsidR="00B52B10" w:rsidRPr="008C4AFE" w:rsidRDefault="00072189" w:rsidP="008C4AFE">
      <w:pPr>
        <w:pStyle w:val="NoSpacing"/>
        <w:rPr>
          <w:rFonts w:ascii="Arial" w:hAnsi="Arial" w:cs="Arial"/>
          <w:b/>
          <w:bCs/>
          <w:i/>
          <w:iCs/>
          <w:sz w:val="20"/>
          <w:szCs w:val="20"/>
          <w:lang w:eastAsia="zh-CN"/>
        </w:rPr>
      </w:pPr>
      <w:r w:rsidRPr="008C4AFE">
        <w:rPr>
          <w:rFonts w:ascii="Arial" w:hAnsi="Arial" w:cs="Arial"/>
          <w:b/>
          <w:bCs/>
          <w:i/>
          <w:iCs/>
          <w:sz w:val="20"/>
          <w:szCs w:val="20"/>
          <w:lang w:eastAsia="zh-CN"/>
        </w:rPr>
        <w:t>No-boundary thinking: a viable solution to ethical data-driven AI in precision medicine</w:t>
      </w:r>
    </w:p>
    <w:p w14:paraId="4A45E4CF" w14:textId="4EA0DBCC" w:rsidR="00CF11B1" w:rsidRPr="008C4AFE" w:rsidRDefault="00CF11B1" w:rsidP="008C4AFE">
      <w:pPr>
        <w:pStyle w:val="NoSpacing"/>
        <w:rPr>
          <w:rFonts w:ascii="Arial" w:hAnsi="Arial" w:cs="Arial"/>
          <w:sz w:val="20"/>
          <w:szCs w:val="20"/>
          <w:lang w:eastAsia="zh-CN"/>
        </w:rPr>
      </w:pPr>
      <w:r w:rsidRPr="008C4AFE">
        <w:rPr>
          <w:rFonts w:ascii="Arial" w:hAnsi="Arial" w:cs="Arial"/>
          <w:sz w:val="20"/>
          <w:szCs w:val="20"/>
          <w:lang w:eastAsia="zh-CN"/>
        </w:rPr>
        <w:t xml:space="preserve">Tayo Obafemi-Ajayi, Andy Perkins, Bindu </w:t>
      </w:r>
      <w:proofErr w:type="spellStart"/>
      <w:r w:rsidRPr="008C4AFE">
        <w:rPr>
          <w:rFonts w:ascii="Arial" w:hAnsi="Arial" w:cs="Arial"/>
          <w:sz w:val="20"/>
          <w:szCs w:val="20"/>
          <w:lang w:eastAsia="zh-CN"/>
        </w:rPr>
        <w:t>Nanduri</w:t>
      </w:r>
      <w:proofErr w:type="spellEnd"/>
      <w:r w:rsidRPr="008C4AFE">
        <w:rPr>
          <w:rFonts w:ascii="Arial" w:hAnsi="Arial" w:cs="Arial"/>
          <w:sz w:val="20"/>
          <w:szCs w:val="20"/>
          <w:lang w:eastAsia="zh-CN"/>
        </w:rPr>
        <w:t xml:space="preserve">, Donald C. Wunsch II, James A. Foster &amp; Joan Peckham </w:t>
      </w:r>
      <w:r w:rsidRPr="008C4AFE">
        <w:rPr>
          <w:rFonts w:ascii="Arial" w:hAnsi="Arial" w:cs="Arial"/>
          <w:bCs/>
          <w:sz w:val="20"/>
          <w:szCs w:val="20"/>
          <w:lang w:eastAsia="zh-CN"/>
        </w:rPr>
        <w:t>(2020)</w:t>
      </w:r>
    </w:p>
    <w:p w14:paraId="7B18F589" w14:textId="4DF8FD1A" w:rsidR="006B18B2" w:rsidRPr="008C4AFE" w:rsidRDefault="00072189" w:rsidP="008C4AFE">
      <w:pPr>
        <w:pStyle w:val="NoSpacing"/>
        <w:rPr>
          <w:rFonts w:ascii="Arial" w:hAnsi="Arial" w:cs="Arial"/>
          <w:bCs/>
          <w:sz w:val="20"/>
          <w:szCs w:val="20"/>
          <w:lang w:eastAsia="zh-CN"/>
        </w:rPr>
      </w:pPr>
      <w:r w:rsidRPr="008C4AFE">
        <w:rPr>
          <w:rFonts w:ascii="Arial" w:hAnsi="Arial" w:cs="Arial"/>
          <w:sz w:val="20"/>
          <w:szCs w:val="20"/>
          <w:lang w:eastAsia="zh-CN"/>
        </w:rPr>
        <w:t>AI and Ethics</w:t>
      </w:r>
      <w:r w:rsidR="00B41BA1" w:rsidRPr="008C4AFE">
        <w:rPr>
          <w:rFonts w:ascii="Arial" w:hAnsi="Arial" w:cs="Arial"/>
          <w:sz w:val="20"/>
          <w:szCs w:val="20"/>
          <w:lang w:eastAsia="zh-CN"/>
        </w:rPr>
        <w:t xml:space="preserve">, </w:t>
      </w:r>
      <w:r w:rsidR="00CF11B1" w:rsidRPr="008C4AFE">
        <w:rPr>
          <w:rFonts w:ascii="Arial" w:hAnsi="Arial" w:cs="Arial"/>
          <w:sz w:val="20"/>
          <w:szCs w:val="20"/>
          <w:lang w:eastAsia="zh-CN"/>
        </w:rPr>
        <w:t xml:space="preserve">Springer, </w:t>
      </w:r>
      <w:r w:rsidR="00C609AC" w:rsidRPr="008C4AFE">
        <w:rPr>
          <w:rFonts w:ascii="Arial" w:hAnsi="Arial" w:cs="Arial"/>
          <w:sz w:val="20"/>
          <w:szCs w:val="20"/>
          <w:lang w:eastAsia="zh-CN"/>
        </w:rPr>
        <w:t>Manuscript Reviewer</w:t>
      </w:r>
    </w:p>
    <w:p w14:paraId="6412BED6" w14:textId="77777777" w:rsidR="004D781F" w:rsidRPr="008C4AFE" w:rsidRDefault="004D781F" w:rsidP="008C4AFE">
      <w:pPr>
        <w:pStyle w:val="NoSpacing"/>
        <w:rPr>
          <w:rFonts w:ascii="Arial" w:hAnsi="Arial" w:cs="Arial"/>
          <w:bCs/>
          <w:sz w:val="12"/>
          <w:szCs w:val="12"/>
          <w:lang w:eastAsia="zh-CN"/>
        </w:rPr>
      </w:pPr>
    </w:p>
    <w:p w14:paraId="59BC1D49" w14:textId="35F765D6" w:rsidR="00C609AC" w:rsidRPr="008C4AFE" w:rsidRDefault="00451D16" w:rsidP="008C4AFE">
      <w:pPr>
        <w:pStyle w:val="NoSpacing"/>
        <w:rPr>
          <w:rFonts w:ascii="Arial" w:hAnsi="Arial" w:cs="Arial"/>
          <w:sz w:val="20"/>
          <w:szCs w:val="20"/>
          <w:lang w:eastAsia="zh-CN"/>
        </w:rPr>
      </w:pPr>
      <w:proofErr w:type="spellStart"/>
      <w:r w:rsidRPr="008C4AFE">
        <w:rPr>
          <w:rFonts w:ascii="Arial" w:hAnsi="Arial" w:cs="Arial"/>
          <w:b/>
          <w:bCs/>
          <w:i/>
          <w:iCs/>
          <w:sz w:val="20"/>
          <w:szCs w:val="20"/>
          <w:lang w:eastAsia="zh-CN"/>
        </w:rPr>
        <w:t>Kodai</w:t>
      </w:r>
      <w:proofErr w:type="spellEnd"/>
      <w:r w:rsidRPr="008C4AFE">
        <w:rPr>
          <w:rFonts w:ascii="Arial" w:hAnsi="Arial" w:cs="Arial"/>
          <w:b/>
          <w:bCs/>
          <w:i/>
          <w:iCs/>
          <w:sz w:val="20"/>
          <w:szCs w:val="20"/>
          <w:lang w:eastAsia="zh-CN"/>
        </w:rPr>
        <w:t>: A Software Architecture and Implementation for Segmentation</w:t>
      </w:r>
      <w:r w:rsidR="00CF11B1" w:rsidRPr="008C4AFE">
        <w:rPr>
          <w:rFonts w:ascii="Arial" w:hAnsi="Arial" w:cs="Arial"/>
          <w:b/>
          <w:bCs/>
          <w:i/>
          <w:iCs/>
          <w:sz w:val="20"/>
          <w:szCs w:val="20"/>
          <w:lang w:eastAsia="zh-CN"/>
        </w:rPr>
        <w:t xml:space="preserve"> </w:t>
      </w:r>
      <w:r w:rsidR="00CF11B1" w:rsidRPr="008C4AFE">
        <w:rPr>
          <w:rFonts w:ascii="Arial" w:hAnsi="Arial" w:cs="Arial"/>
          <w:bCs/>
          <w:sz w:val="20"/>
          <w:szCs w:val="20"/>
          <w:lang w:eastAsia="zh-CN"/>
        </w:rPr>
        <w:t>(2017)</w:t>
      </w:r>
    </w:p>
    <w:p w14:paraId="77F8A3BB" w14:textId="02E9CB8A" w:rsidR="005B6892" w:rsidRPr="008C4AFE" w:rsidRDefault="00451D16" w:rsidP="008C4AFE">
      <w:pPr>
        <w:pStyle w:val="NoSpacing"/>
        <w:rPr>
          <w:rFonts w:ascii="Arial" w:hAnsi="Arial" w:cs="Arial"/>
          <w:sz w:val="20"/>
          <w:szCs w:val="20"/>
          <w:lang w:eastAsia="zh-CN"/>
        </w:rPr>
      </w:pPr>
      <w:r w:rsidRPr="008C4AFE">
        <w:rPr>
          <w:rFonts w:ascii="Arial" w:hAnsi="Arial" w:cs="Arial"/>
          <w:sz w:val="20"/>
          <w:szCs w:val="20"/>
          <w:lang w:eastAsia="zh-CN"/>
        </w:rPr>
        <w:t>R</w:t>
      </w:r>
      <w:r w:rsidR="00B52B10" w:rsidRPr="008C4AFE">
        <w:rPr>
          <w:rFonts w:ascii="Arial" w:hAnsi="Arial" w:cs="Arial"/>
          <w:sz w:val="20"/>
          <w:szCs w:val="20"/>
          <w:lang w:eastAsia="zh-CN"/>
        </w:rPr>
        <w:t>ick</w:t>
      </w:r>
      <w:r w:rsidRPr="008C4AFE">
        <w:rPr>
          <w:rFonts w:ascii="Arial" w:hAnsi="Arial" w:cs="Arial"/>
          <w:sz w:val="20"/>
          <w:szCs w:val="20"/>
          <w:lang w:eastAsia="zh-CN"/>
        </w:rPr>
        <w:t xml:space="preserve"> </w:t>
      </w:r>
      <w:proofErr w:type="spellStart"/>
      <w:r w:rsidRPr="008C4AFE">
        <w:rPr>
          <w:rFonts w:ascii="Arial" w:hAnsi="Arial" w:cs="Arial"/>
          <w:sz w:val="20"/>
          <w:szCs w:val="20"/>
          <w:lang w:eastAsia="zh-CN"/>
        </w:rPr>
        <w:t>Rejeleene</w:t>
      </w:r>
      <w:proofErr w:type="spellEnd"/>
      <w:r w:rsidR="00C609AC" w:rsidRPr="008C4AFE">
        <w:rPr>
          <w:rFonts w:ascii="Arial" w:hAnsi="Arial" w:cs="Arial"/>
          <w:sz w:val="20"/>
          <w:szCs w:val="20"/>
          <w:lang w:eastAsia="zh-CN"/>
        </w:rPr>
        <w:t xml:space="preserve">, </w:t>
      </w:r>
      <w:r w:rsidR="002B4A90" w:rsidRPr="008C4AFE">
        <w:rPr>
          <w:rFonts w:ascii="Arial" w:hAnsi="Arial" w:cs="Arial"/>
          <w:sz w:val="20"/>
          <w:szCs w:val="20"/>
          <w:lang w:eastAsia="zh-CN"/>
        </w:rPr>
        <w:t>M.S Thesis, Software Engineering</w:t>
      </w:r>
    </w:p>
    <w:p w14:paraId="4474B227" w14:textId="6BA66FF4" w:rsidR="00CA6AC9" w:rsidRDefault="00CA6AC9" w:rsidP="008C4AFE">
      <w:pPr>
        <w:pStyle w:val="NoSpacing"/>
        <w:rPr>
          <w:rFonts w:ascii="Arial" w:hAnsi="Arial" w:cs="Arial"/>
          <w:sz w:val="20"/>
          <w:szCs w:val="20"/>
        </w:rPr>
      </w:pPr>
    </w:p>
    <w:p w14:paraId="6B21E005" w14:textId="77777777" w:rsidR="008C4AFE" w:rsidRPr="008C4AFE" w:rsidRDefault="008C4AFE" w:rsidP="008C4AFE">
      <w:pPr>
        <w:pStyle w:val="NoSpacing"/>
        <w:rPr>
          <w:rFonts w:ascii="Arial" w:hAnsi="Arial" w:cs="Arial"/>
          <w:sz w:val="20"/>
          <w:szCs w:val="20"/>
        </w:rPr>
      </w:pPr>
    </w:p>
    <w:p w14:paraId="3A9D5265" w14:textId="77777777" w:rsidR="008C4AFE" w:rsidRDefault="008C4AFE" w:rsidP="008C4AFE">
      <w:pPr>
        <w:pStyle w:val="NoSpacing"/>
        <w:rPr>
          <w:rFonts w:ascii="Arial" w:hAnsi="Arial" w:cs="Arial"/>
          <w:sz w:val="20"/>
          <w:szCs w:val="20"/>
        </w:rPr>
      </w:pPr>
    </w:p>
    <w:p w14:paraId="273A7EB7" w14:textId="5B7326DA" w:rsidR="00586AB9" w:rsidRPr="008C4AFE" w:rsidRDefault="008C4AFE" w:rsidP="008C4AFE">
      <w:pPr>
        <w:pStyle w:val="NoSpacing"/>
        <w:rPr>
          <w:rFonts w:ascii="Arial" w:hAnsi="Arial" w:cs="Arial"/>
          <w:b/>
          <w:bCs/>
          <w:szCs w:val="22"/>
        </w:rPr>
      </w:pPr>
      <w:r w:rsidRPr="008C4AFE">
        <w:rPr>
          <w:rFonts w:ascii="Arial" w:hAnsi="Arial" w:cs="Arial"/>
          <w:b/>
          <w:bCs/>
          <w:szCs w:val="22"/>
        </w:rPr>
        <w:t>VOLUNTEER EXPERIENCE</w:t>
      </w:r>
    </w:p>
    <w:p w14:paraId="0E0BCDE8" w14:textId="77777777" w:rsidR="008C4AFE" w:rsidRPr="008C4AFE" w:rsidRDefault="008C4AFE" w:rsidP="008C4AFE">
      <w:pPr>
        <w:pStyle w:val="NoSpacing"/>
        <w:rPr>
          <w:rFonts w:ascii="Arial" w:hAnsi="Arial" w:cs="Arial"/>
          <w:sz w:val="20"/>
          <w:szCs w:val="20"/>
        </w:rPr>
      </w:pPr>
    </w:p>
    <w:p w14:paraId="0A1C073A" w14:textId="1D771C0E" w:rsidR="00586AB9" w:rsidRDefault="008C4AFE" w:rsidP="008C4AFE">
      <w:pPr>
        <w:pStyle w:val="NoSpacing"/>
        <w:rPr>
          <w:rFonts w:ascii="Arial" w:hAnsi="Arial" w:cs="Arial"/>
          <w:sz w:val="20"/>
          <w:szCs w:val="20"/>
          <w:lang w:eastAsia="zh-CN"/>
        </w:rPr>
      </w:pPr>
      <w:r w:rsidRPr="008C4AFE">
        <w:rPr>
          <w:rFonts w:ascii="Arial" w:hAnsi="Arial" w:cs="Arial"/>
          <w:b/>
          <w:sz w:val="20"/>
          <w:szCs w:val="20"/>
          <w:lang w:eastAsia="zh-CN"/>
        </w:rPr>
        <w:t>B</w:t>
      </w:r>
      <w:r w:rsidR="00586AB9" w:rsidRPr="008C4AFE">
        <w:rPr>
          <w:rFonts w:ascii="Arial" w:hAnsi="Arial" w:cs="Arial"/>
          <w:b/>
          <w:sz w:val="20"/>
          <w:szCs w:val="20"/>
          <w:lang w:eastAsia="zh-CN"/>
        </w:rPr>
        <w:t>ridges International – Affiliate Staff</w:t>
      </w:r>
      <w:r>
        <w:rPr>
          <w:rFonts w:ascii="Arial" w:hAnsi="Arial" w:cs="Arial"/>
          <w:sz w:val="20"/>
          <w:szCs w:val="20"/>
          <w:lang w:eastAsia="zh-CN"/>
        </w:rPr>
        <w:t xml:space="preserve">       </w:t>
      </w:r>
      <w:r w:rsidR="00586AB9" w:rsidRPr="008C4AFE">
        <w:rPr>
          <w:rFonts w:ascii="Arial" w:hAnsi="Arial" w:cs="Arial"/>
          <w:sz w:val="20"/>
          <w:szCs w:val="20"/>
          <w:lang w:eastAsia="zh-CN"/>
        </w:rPr>
        <w:t xml:space="preserve"> </w:t>
      </w:r>
      <w:r>
        <w:rPr>
          <w:rFonts w:ascii="Arial" w:hAnsi="Arial" w:cs="Arial"/>
          <w:sz w:val="20"/>
          <w:szCs w:val="20"/>
          <w:lang w:eastAsia="zh-CN"/>
        </w:rPr>
        <w:tab/>
      </w:r>
      <w:r>
        <w:rPr>
          <w:rFonts w:ascii="Arial" w:hAnsi="Arial" w:cs="Arial"/>
          <w:sz w:val="20"/>
          <w:szCs w:val="20"/>
          <w:lang w:eastAsia="zh-CN"/>
        </w:rPr>
        <w:tab/>
      </w:r>
      <w:r>
        <w:rPr>
          <w:rFonts w:ascii="Arial" w:hAnsi="Arial" w:cs="Arial"/>
          <w:sz w:val="20"/>
          <w:szCs w:val="20"/>
          <w:lang w:eastAsia="zh-CN"/>
        </w:rPr>
        <w:tab/>
      </w:r>
      <w:r>
        <w:rPr>
          <w:rFonts w:ascii="Arial" w:hAnsi="Arial" w:cs="Arial"/>
          <w:sz w:val="20"/>
          <w:szCs w:val="20"/>
          <w:lang w:eastAsia="zh-CN"/>
        </w:rPr>
        <w:tab/>
      </w:r>
      <w:r>
        <w:rPr>
          <w:rFonts w:ascii="Arial" w:hAnsi="Arial" w:cs="Arial"/>
          <w:sz w:val="20"/>
          <w:szCs w:val="20"/>
          <w:lang w:eastAsia="zh-CN"/>
        </w:rPr>
        <w:tab/>
      </w:r>
      <w:r>
        <w:rPr>
          <w:rFonts w:ascii="Arial" w:hAnsi="Arial" w:cs="Arial"/>
          <w:sz w:val="20"/>
          <w:szCs w:val="20"/>
          <w:lang w:eastAsia="zh-CN"/>
        </w:rPr>
        <w:tab/>
        <w:t xml:space="preserve">                  </w:t>
      </w:r>
      <w:r w:rsidR="00586AB9" w:rsidRPr="008C4AFE">
        <w:rPr>
          <w:rFonts w:ascii="Arial" w:hAnsi="Arial" w:cs="Arial"/>
          <w:sz w:val="20"/>
          <w:szCs w:val="20"/>
          <w:lang w:eastAsia="zh-CN"/>
        </w:rPr>
        <w:t>2014</w:t>
      </w:r>
      <w:r>
        <w:rPr>
          <w:rFonts w:ascii="Arial" w:hAnsi="Arial" w:cs="Arial"/>
          <w:sz w:val="20"/>
          <w:szCs w:val="20"/>
          <w:lang w:eastAsia="zh-CN"/>
        </w:rPr>
        <w:t xml:space="preserve"> – </w:t>
      </w:r>
      <w:r w:rsidR="00586AB9" w:rsidRPr="008C4AFE">
        <w:rPr>
          <w:rFonts w:ascii="Arial" w:hAnsi="Arial" w:cs="Arial"/>
          <w:sz w:val="20"/>
          <w:szCs w:val="20"/>
          <w:lang w:eastAsia="zh-CN"/>
        </w:rPr>
        <w:t>Present</w:t>
      </w:r>
    </w:p>
    <w:p w14:paraId="6FED0796" w14:textId="77777777" w:rsidR="008C4AFE" w:rsidRPr="008C4AFE" w:rsidRDefault="008C4AFE" w:rsidP="008C4AFE">
      <w:pPr>
        <w:pStyle w:val="NoSpacing"/>
        <w:rPr>
          <w:rFonts w:ascii="Arial" w:hAnsi="Arial" w:cs="Arial"/>
          <w:sz w:val="8"/>
          <w:szCs w:val="8"/>
        </w:rPr>
      </w:pPr>
    </w:p>
    <w:p w14:paraId="704E0041" w14:textId="77777777" w:rsidR="00586AB9" w:rsidRPr="008C4AFE" w:rsidRDefault="00586AB9" w:rsidP="008C4AFE">
      <w:pPr>
        <w:pStyle w:val="NoSpacing"/>
        <w:rPr>
          <w:rFonts w:ascii="Arial" w:hAnsi="Arial" w:cs="Arial"/>
          <w:sz w:val="20"/>
          <w:szCs w:val="20"/>
          <w:lang w:eastAsia="zh-CN"/>
        </w:rPr>
      </w:pPr>
      <w:r w:rsidRPr="008C4AFE">
        <w:rPr>
          <w:rFonts w:ascii="Arial" w:hAnsi="Arial" w:cs="Arial"/>
          <w:sz w:val="20"/>
          <w:szCs w:val="20"/>
        </w:rPr>
        <w:t xml:space="preserve">• </w:t>
      </w:r>
      <w:r w:rsidRPr="008C4AFE">
        <w:rPr>
          <w:rFonts w:ascii="Arial" w:hAnsi="Arial" w:cs="Arial"/>
          <w:sz w:val="20"/>
          <w:szCs w:val="20"/>
          <w:lang w:eastAsia="zh-CN"/>
        </w:rPr>
        <w:t>Founding Member of Bridges International, University of Rhode Island, USA</w:t>
      </w:r>
    </w:p>
    <w:p w14:paraId="7B6CA2B0" w14:textId="77777777" w:rsidR="00586AB9" w:rsidRPr="008C4AFE" w:rsidRDefault="00586AB9" w:rsidP="008C4AFE">
      <w:pPr>
        <w:pStyle w:val="NoSpacing"/>
        <w:rPr>
          <w:rFonts w:ascii="Arial" w:hAnsi="Arial" w:cs="Arial"/>
          <w:sz w:val="20"/>
          <w:szCs w:val="20"/>
          <w:lang w:eastAsia="zh-CN"/>
        </w:rPr>
      </w:pPr>
      <w:r w:rsidRPr="008C4AFE">
        <w:rPr>
          <w:rFonts w:ascii="Arial" w:hAnsi="Arial" w:cs="Arial"/>
          <w:sz w:val="20"/>
          <w:szCs w:val="20"/>
        </w:rPr>
        <w:t xml:space="preserve">• </w:t>
      </w:r>
      <w:r w:rsidRPr="008C4AFE">
        <w:rPr>
          <w:rFonts w:ascii="Arial" w:hAnsi="Arial" w:cs="Arial"/>
          <w:sz w:val="20"/>
          <w:szCs w:val="20"/>
          <w:lang w:eastAsia="zh-CN"/>
        </w:rPr>
        <w:t xml:space="preserve">Responsible for fundraising for Student Club </w:t>
      </w:r>
    </w:p>
    <w:p w14:paraId="4320A65B" w14:textId="51E05852" w:rsidR="00801DA9" w:rsidRPr="008C4AFE" w:rsidRDefault="00586AB9" w:rsidP="008C4AFE">
      <w:pPr>
        <w:pStyle w:val="NoSpacing"/>
        <w:rPr>
          <w:rFonts w:ascii="Arial" w:hAnsi="Arial" w:cs="Arial"/>
          <w:sz w:val="20"/>
          <w:szCs w:val="20"/>
          <w:lang w:eastAsia="zh-CN"/>
        </w:rPr>
      </w:pPr>
      <w:r w:rsidRPr="008C4AFE">
        <w:rPr>
          <w:rFonts w:ascii="Arial" w:hAnsi="Arial" w:cs="Arial"/>
          <w:sz w:val="20"/>
          <w:szCs w:val="20"/>
        </w:rPr>
        <w:t xml:space="preserve">• </w:t>
      </w:r>
      <w:r w:rsidRPr="008C4AFE">
        <w:rPr>
          <w:rFonts w:ascii="Arial" w:hAnsi="Arial" w:cs="Arial"/>
          <w:sz w:val="20"/>
          <w:szCs w:val="20"/>
          <w:lang w:eastAsia="zh-CN"/>
        </w:rPr>
        <w:t xml:space="preserve">Successfully raised funds over $60,000 </w:t>
      </w:r>
    </w:p>
    <w:p w14:paraId="43B4DD35" w14:textId="7C23F4B8" w:rsidR="00801DA9" w:rsidRPr="008C4AFE" w:rsidRDefault="00801DA9" w:rsidP="008C4AFE">
      <w:pPr>
        <w:pStyle w:val="NoSpacing"/>
        <w:rPr>
          <w:rFonts w:ascii="Arial" w:hAnsi="Arial" w:cs="Arial"/>
          <w:sz w:val="20"/>
          <w:szCs w:val="20"/>
          <w:lang w:eastAsia="zh-CN"/>
        </w:rPr>
      </w:pPr>
      <w:r w:rsidRPr="008C4AFE">
        <w:rPr>
          <w:rFonts w:ascii="Arial" w:hAnsi="Arial" w:cs="Arial"/>
          <w:sz w:val="20"/>
          <w:szCs w:val="20"/>
        </w:rPr>
        <w:t xml:space="preserve">• </w:t>
      </w:r>
      <w:r w:rsidRPr="008C4AFE">
        <w:rPr>
          <w:rFonts w:ascii="Arial" w:hAnsi="Arial" w:cs="Arial"/>
          <w:sz w:val="20"/>
          <w:szCs w:val="20"/>
          <w:lang w:eastAsia="zh-CN"/>
        </w:rPr>
        <w:t xml:space="preserve">Actively helped over </w:t>
      </w:r>
      <w:r w:rsidR="00317720">
        <w:rPr>
          <w:rFonts w:ascii="Arial" w:hAnsi="Arial" w:cs="Arial"/>
          <w:sz w:val="20"/>
          <w:szCs w:val="20"/>
          <w:lang w:eastAsia="zh-CN"/>
        </w:rPr>
        <w:t>5</w:t>
      </w:r>
      <w:r w:rsidRPr="008C4AFE">
        <w:rPr>
          <w:rFonts w:ascii="Arial" w:hAnsi="Arial" w:cs="Arial"/>
          <w:sz w:val="20"/>
          <w:szCs w:val="20"/>
          <w:lang w:eastAsia="zh-CN"/>
        </w:rPr>
        <w:t xml:space="preserve">00 International students from 50+ countries to acclimatize with American culture </w:t>
      </w:r>
    </w:p>
    <w:p w14:paraId="5D45512C" w14:textId="37064030" w:rsidR="00A95CFF" w:rsidRPr="008C4AFE" w:rsidRDefault="00586AB9" w:rsidP="008C4AFE">
      <w:pPr>
        <w:pStyle w:val="NoSpacing"/>
        <w:rPr>
          <w:rFonts w:ascii="Arial" w:hAnsi="Arial" w:cs="Arial"/>
          <w:sz w:val="20"/>
          <w:szCs w:val="20"/>
          <w:lang w:eastAsia="zh-CN"/>
        </w:rPr>
      </w:pPr>
      <w:r w:rsidRPr="008C4AFE">
        <w:rPr>
          <w:rFonts w:ascii="Arial" w:hAnsi="Arial" w:cs="Arial"/>
          <w:sz w:val="20"/>
          <w:szCs w:val="20"/>
        </w:rPr>
        <w:t xml:space="preserve">• </w:t>
      </w:r>
      <w:r w:rsidRPr="008C4AFE">
        <w:rPr>
          <w:rFonts w:ascii="Arial" w:hAnsi="Arial" w:cs="Arial"/>
          <w:sz w:val="20"/>
          <w:szCs w:val="20"/>
          <w:lang w:eastAsia="zh-CN"/>
        </w:rPr>
        <w:t xml:space="preserve">Bibliophile, contributed </w:t>
      </w:r>
      <w:r w:rsidR="009E0FF8" w:rsidRPr="008C4AFE">
        <w:rPr>
          <w:rFonts w:ascii="Arial" w:hAnsi="Arial" w:cs="Arial"/>
          <w:sz w:val="20"/>
          <w:szCs w:val="20"/>
          <w:lang w:eastAsia="zh-CN"/>
        </w:rPr>
        <w:t xml:space="preserve">summarizing </w:t>
      </w:r>
      <w:r w:rsidRPr="008C4AFE">
        <w:rPr>
          <w:rFonts w:ascii="Arial" w:hAnsi="Arial" w:cs="Arial"/>
          <w:sz w:val="20"/>
          <w:szCs w:val="20"/>
          <w:lang w:eastAsia="zh-CN"/>
        </w:rPr>
        <w:t>over 4</w:t>
      </w:r>
      <w:r w:rsidR="00317720">
        <w:rPr>
          <w:rFonts w:ascii="Arial" w:hAnsi="Arial" w:cs="Arial"/>
          <w:sz w:val="20"/>
          <w:szCs w:val="20"/>
          <w:lang w:eastAsia="zh-CN"/>
        </w:rPr>
        <w:t>9</w:t>
      </w:r>
      <w:r w:rsidRPr="008C4AFE">
        <w:rPr>
          <w:rFonts w:ascii="Arial" w:hAnsi="Arial" w:cs="Arial"/>
          <w:sz w:val="20"/>
          <w:szCs w:val="20"/>
          <w:lang w:eastAsia="zh-CN"/>
        </w:rPr>
        <w:t>0 books on Goodreads</w:t>
      </w:r>
    </w:p>
    <w:p w14:paraId="2938A05F" w14:textId="7C6D1F0B" w:rsidR="00B056B1" w:rsidRPr="008C4AFE" w:rsidRDefault="00B056B1" w:rsidP="008C4AFE">
      <w:pPr>
        <w:pStyle w:val="NoSpacing"/>
        <w:rPr>
          <w:rFonts w:ascii="Arial" w:hAnsi="Arial" w:cs="Arial"/>
          <w:sz w:val="20"/>
          <w:szCs w:val="20"/>
          <w:lang w:eastAsia="zh-CN"/>
        </w:rPr>
      </w:pPr>
    </w:p>
    <w:p w14:paraId="014CF497" w14:textId="0050079F" w:rsidR="00B056B1" w:rsidRPr="0079736B" w:rsidRDefault="00B056B1" w:rsidP="00F90D93">
      <w:pPr>
        <w:pStyle w:val="Normal1"/>
        <w:spacing w:line="300" w:lineRule="atLeast"/>
        <w:rPr>
          <w:rFonts w:ascii="Arial" w:hAnsi="Arial"/>
          <w:szCs w:val="22"/>
          <w:lang w:eastAsia="zh-CN"/>
        </w:rPr>
      </w:pPr>
    </w:p>
    <w:p w14:paraId="19410C2C" w14:textId="77777777" w:rsidR="00B056B1" w:rsidRPr="0079736B" w:rsidRDefault="00B056B1" w:rsidP="00F90D93">
      <w:pPr>
        <w:pStyle w:val="Normal1"/>
        <w:spacing w:line="300" w:lineRule="atLeast"/>
        <w:rPr>
          <w:rFonts w:ascii="Arial" w:hAnsi="Arial"/>
          <w:szCs w:val="22"/>
          <w:lang w:eastAsia="zh-CN"/>
        </w:rPr>
      </w:pPr>
    </w:p>
    <w:p w14:paraId="5F98D0F4" w14:textId="1DD35EDD" w:rsidR="00B52B10" w:rsidRPr="0079736B" w:rsidRDefault="00B52B10" w:rsidP="003C7927">
      <w:pPr>
        <w:pStyle w:val="NormalWeb"/>
        <w:spacing w:before="40" w:beforeAutospacing="0" w:after="0" w:afterAutospacing="0"/>
        <w:rPr>
          <w:rFonts w:ascii="Arial" w:hAnsi="Arial" w:cs="Arial"/>
          <w:sz w:val="22"/>
          <w:szCs w:val="22"/>
          <w:lang w:eastAsia="zh-CN"/>
        </w:rPr>
      </w:pPr>
    </w:p>
    <w:sectPr w:rsidR="00B52B10" w:rsidRPr="0079736B" w:rsidSect="00451641">
      <w:headerReference w:type="default" r:id="rId8"/>
      <w:footerReference w:type="default" r:id="rId9"/>
      <w:pgSz w:w="12240" w:h="15840"/>
      <w:pgMar w:top="720" w:right="1008" w:bottom="720" w:left="720" w:header="720"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6F806" w14:textId="77777777" w:rsidR="003A5601" w:rsidRDefault="003A5601">
      <w:r>
        <w:separator/>
      </w:r>
    </w:p>
  </w:endnote>
  <w:endnote w:type="continuationSeparator" w:id="0">
    <w:p w14:paraId="53AB6D3E" w14:textId="77777777" w:rsidR="003A5601" w:rsidRDefault="003A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09732"/>
      <w:docPartObj>
        <w:docPartGallery w:val="Page Numbers (Bottom of Page)"/>
        <w:docPartUnique/>
      </w:docPartObj>
    </w:sdtPr>
    <w:sdtEndPr>
      <w:rPr>
        <w:noProof/>
        <w:sz w:val="16"/>
        <w:szCs w:val="16"/>
      </w:rPr>
    </w:sdtEndPr>
    <w:sdtContent>
      <w:p w14:paraId="3729B0AC" w14:textId="171179EB" w:rsidR="00451641" w:rsidRPr="00451641" w:rsidRDefault="00451641">
        <w:pPr>
          <w:pStyle w:val="Footer"/>
          <w:jc w:val="right"/>
          <w:rPr>
            <w:sz w:val="16"/>
            <w:szCs w:val="16"/>
          </w:rPr>
        </w:pPr>
        <w:r w:rsidRPr="00451641">
          <w:rPr>
            <w:sz w:val="16"/>
            <w:szCs w:val="16"/>
          </w:rPr>
          <w:fldChar w:fldCharType="begin"/>
        </w:r>
        <w:r w:rsidRPr="00451641">
          <w:rPr>
            <w:sz w:val="16"/>
            <w:szCs w:val="16"/>
          </w:rPr>
          <w:instrText xml:space="preserve"> PAGE   \* MERGEFORMAT </w:instrText>
        </w:r>
        <w:r w:rsidRPr="00451641">
          <w:rPr>
            <w:sz w:val="16"/>
            <w:szCs w:val="16"/>
          </w:rPr>
          <w:fldChar w:fldCharType="separate"/>
        </w:r>
        <w:r w:rsidRPr="00451641">
          <w:rPr>
            <w:noProof/>
            <w:sz w:val="16"/>
            <w:szCs w:val="16"/>
          </w:rPr>
          <w:t>2</w:t>
        </w:r>
        <w:r w:rsidRPr="00451641">
          <w:rPr>
            <w:noProof/>
            <w:sz w:val="16"/>
            <w:szCs w:val="16"/>
          </w:rPr>
          <w:fldChar w:fldCharType="end"/>
        </w:r>
      </w:p>
    </w:sdtContent>
  </w:sdt>
  <w:p w14:paraId="2E3AA2C2" w14:textId="77777777" w:rsidR="00451641" w:rsidRDefault="00451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E547" w14:textId="77777777" w:rsidR="003A5601" w:rsidRDefault="003A5601">
      <w:r>
        <w:separator/>
      </w:r>
    </w:p>
  </w:footnote>
  <w:footnote w:type="continuationSeparator" w:id="0">
    <w:p w14:paraId="7BA9623C" w14:textId="77777777" w:rsidR="003A5601" w:rsidRDefault="003A5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A112" w14:textId="77777777" w:rsidR="00E96724" w:rsidRPr="00E96724" w:rsidRDefault="003A5601" w:rsidP="00E96724">
    <w:pPr>
      <w:pStyle w:val="Header"/>
      <w:jc w:val="cent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1C27"/>
    <w:multiLevelType w:val="hybridMultilevel"/>
    <w:tmpl w:val="5478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959F5"/>
    <w:multiLevelType w:val="hybridMultilevel"/>
    <w:tmpl w:val="BB8C68B2"/>
    <w:lvl w:ilvl="0" w:tplc="04090001">
      <w:start w:val="1"/>
      <w:numFmt w:val="bullet"/>
      <w:lvlText w:val=""/>
      <w:lvlJc w:val="left"/>
      <w:pPr>
        <w:ind w:left="720" w:hanging="360"/>
      </w:pPr>
      <w:rPr>
        <w:rFonts w:ascii="Symbol" w:hAnsi="Symbol" w:hint="default"/>
      </w:rPr>
    </w:lvl>
    <w:lvl w:ilvl="1" w:tplc="C3E832B0">
      <w:start w:val="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27697"/>
    <w:multiLevelType w:val="hybridMultilevel"/>
    <w:tmpl w:val="9F1A4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E5674"/>
    <w:multiLevelType w:val="hybridMultilevel"/>
    <w:tmpl w:val="BEE29038"/>
    <w:lvl w:ilvl="0" w:tplc="C3E832B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05FA2"/>
    <w:multiLevelType w:val="hybridMultilevel"/>
    <w:tmpl w:val="2A905D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1D373D1"/>
    <w:multiLevelType w:val="hybridMultilevel"/>
    <w:tmpl w:val="22FE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36F73"/>
    <w:multiLevelType w:val="hybridMultilevel"/>
    <w:tmpl w:val="D0E0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114D1"/>
    <w:multiLevelType w:val="hybridMultilevel"/>
    <w:tmpl w:val="B382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13AE6"/>
    <w:multiLevelType w:val="hybridMultilevel"/>
    <w:tmpl w:val="7C148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484F80"/>
    <w:multiLevelType w:val="hybridMultilevel"/>
    <w:tmpl w:val="596AA274"/>
    <w:lvl w:ilvl="0" w:tplc="04090001">
      <w:start w:val="1"/>
      <w:numFmt w:val="bullet"/>
      <w:lvlText w:val=""/>
      <w:lvlJc w:val="left"/>
      <w:pPr>
        <w:ind w:left="720" w:hanging="360"/>
      </w:pPr>
      <w:rPr>
        <w:rFonts w:ascii="Symbol" w:hAnsi="Symbol" w:hint="default"/>
      </w:rPr>
    </w:lvl>
    <w:lvl w:ilvl="1" w:tplc="C3E832B0">
      <w:start w:val="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9"/>
  </w:num>
  <w:num w:numId="5">
    <w:abstractNumId w:val="2"/>
  </w:num>
  <w:num w:numId="6">
    <w:abstractNumId w:val="1"/>
  </w:num>
  <w:num w:numId="7">
    <w:abstractNumId w:val="3"/>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56"/>
    <w:rsid w:val="0000570F"/>
    <w:rsid w:val="0001719F"/>
    <w:rsid w:val="0004449B"/>
    <w:rsid w:val="00072189"/>
    <w:rsid w:val="000759BE"/>
    <w:rsid w:val="000829E8"/>
    <w:rsid w:val="000967F4"/>
    <w:rsid w:val="000B64C7"/>
    <w:rsid w:val="000D5234"/>
    <w:rsid w:val="000D695F"/>
    <w:rsid w:val="00105B37"/>
    <w:rsid w:val="0014142C"/>
    <w:rsid w:val="00177282"/>
    <w:rsid w:val="001A48DD"/>
    <w:rsid w:val="001A61CD"/>
    <w:rsid w:val="001B5CC8"/>
    <w:rsid w:val="001E6F86"/>
    <w:rsid w:val="001F7929"/>
    <w:rsid w:val="0022424F"/>
    <w:rsid w:val="0023296A"/>
    <w:rsid w:val="00232DBC"/>
    <w:rsid w:val="00261B6A"/>
    <w:rsid w:val="002740CD"/>
    <w:rsid w:val="002923AB"/>
    <w:rsid w:val="00295323"/>
    <w:rsid w:val="002A0F90"/>
    <w:rsid w:val="002B4A90"/>
    <w:rsid w:val="002C23D5"/>
    <w:rsid w:val="002D3F64"/>
    <w:rsid w:val="002D5934"/>
    <w:rsid w:val="00301250"/>
    <w:rsid w:val="00317720"/>
    <w:rsid w:val="0032055F"/>
    <w:rsid w:val="00324B69"/>
    <w:rsid w:val="00345D2A"/>
    <w:rsid w:val="003474B3"/>
    <w:rsid w:val="00353ED4"/>
    <w:rsid w:val="00387D20"/>
    <w:rsid w:val="003A5601"/>
    <w:rsid w:val="003B670B"/>
    <w:rsid w:val="003C2707"/>
    <w:rsid w:val="003C7927"/>
    <w:rsid w:val="003D0FE2"/>
    <w:rsid w:val="003D264B"/>
    <w:rsid w:val="003D40FF"/>
    <w:rsid w:val="003D7A6D"/>
    <w:rsid w:val="00401127"/>
    <w:rsid w:val="00415461"/>
    <w:rsid w:val="00416375"/>
    <w:rsid w:val="00426029"/>
    <w:rsid w:val="00430D3A"/>
    <w:rsid w:val="004471DB"/>
    <w:rsid w:val="00451641"/>
    <w:rsid w:val="00451D16"/>
    <w:rsid w:val="00461F0A"/>
    <w:rsid w:val="00464B62"/>
    <w:rsid w:val="00467CDE"/>
    <w:rsid w:val="00473B7C"/>
    <w:rsid w:val="00480875"/>
    <w:rsid w:val="004A640F"/>
    <w:rsid w:val="004D781F"/>
    <w:rsid w:val="004E6A5C"/>
    <w:rsid w:val="0050776D"/>
    <w:rsid w:val="005106B7"/>
    <w:rsid w:val="005349F5"/>
    <w:rsid w:val="0053713A"/>
    <w:rsid w:val="00554E5E"/>
    <w:rsid w:val="00586AB9"/>
    <w:rsid w:val="00594CE9"/>
    <w:rsid w:val="005978D3"/>
    <w:rsid w:val="005A4073"/>
    <w:rsid w:val="005B6892"/>
    <w:rsid w:val="005B776A"/>
    <w:rsid w:val="005C362E"/>
    <w:rsid w:val="005E618F"/>
    <w:rsid w:val="00613385"/>
    <w:rsid w:val="00627F6E"/>
    <w:rsid w:val="006435F4"/>
    <w:rsid w:val="00643A76"/>
    <w:rsid w:val="00661114"/>
    <w:rsid w:val="006672E9"/>
    <w:rsid w:val="00680E56"/>
    <w:rsid w:val="006A04C0"/>
    <w:rsid w:val="006B18B2"/>
    <w:rsid w:val="006C324D"/>
    <w:rsid w:val="006C471D"/>
    <w:rsid w:val="006E2E32"/>
    <w:rsid w:val="006F31B9"/>
    <w:rsid w:val="006F61D8"/>
    <w:rsid w:val="007058C0"/>
    <w:rsid w:val="00712028"/>
    <w:rsid w:val="007231B2"/>
    <w:rsid w:val="007315F8"/>
    <w:rsid w:val="0073381E"/>
    <w:rsid w:val="0075608E"/>
    <w:rsid w:val="007657C3"/>
    <w:rsid w:val="00766D2D"/>
    <w:rsid w:val="0077522B"/>
    <w:rsid w:val="00795220"/>
    <w:rsid w:val="0079736B"/>
    <w:rsid w:val="007A633E"/>
    <w:rsid w:val="007C04C7"/>
    <w:rsid w:val="007C43AB"/>
    <w:rsid w:val="007C62D5"/>
    <w:rsid w:val="007E61D9"/>
    <w:rsid w:val="00801DA9"/>
    <w:rsid w:val="00806964"/>
    <w:rsid w:val="00816F65"/>
    <w:rsid w:val="008315A1"/>
    <w:rsid w:val="0084321D"/>
    <w:rsid w:val="00863E0C"/>
    <w:rsid w:val="00890A86"/>
    <w:rsid w:val="00891E97"/>
    <w:rsid w:val="008C4AFE"/>
    <w:rsid w:val="008D1507"/>
    <w:rsid w:val="00925CE4"/>
    <w:rsid w:val="0094653F"/>
    <w:rsid w:val="009500EB"/>
    <w:rsid w:val="00950E74"/>
    <w:rsid w:val="009569AF"/>
    <w:rsid w:val="00966353"/>
    <w:rsid w:val="00967943"/>
    <w:rsid w:val="009B2800"/>
    <w:rsid w:val="009E0FF8"/>
    <w:rsid w:val="009E28C9"/>
    <w:rsid w:val="00A10427"/>
    <w:rsid w:val="00A20E6A"/>
    <w:rsid w:val="00A33DCF"/>
    <w:rsid w:val="00A50B87"/>
    <w:rsid w:val="00A76A6E"/>
    <w:rsid w:val="00A90180"/>
    <w:rsid w:val="00A95CFF"/>
    <w:rsid w:val="00B056B1"/>
    <w:rsid w:val="00B068EA"/>
    <w:rsid w:val="00B17680"/>
    <w:rsid w:val="00B211BB"/>
    <w:rsid w:val="00B33F53"/>
    <w:rsid w:val="00B35B54"/>
    <w:rsid w:val="00B36D51"/>
    <w:rsid w:val="00B41BA1"/>
    <w:rsid w:val="00B52B10"/>
    <w:rsid w:val="00B739A0"/>
    <w:rsid w:val="00B770EF"/>
    <w:rsid w:val="00BC2DFD"/>
    <w:rsid w:val="00BC63B7"/>
    <w:rsid w:val="00BE3071"/>
    <w:rsid w:val="00BF5648"/>
    <w:rsid w:val="00BF743C"/>
    <w:rsid w:val="00C00D8A"/>
    <w:rsid w:val="00C2339F"/>
    <w:rsid w:val="00C421F2"/>
    <w:rsid w:val="00C43E9D"/>
    <w:rsid w:val="00C609AC"/>
    <w:rsid w:val="00C67310"/>
    <w:rsid w:val="00C7604A"/>
    <w:rsid w:val="00C878AB"/>
    <w:rsid w:val="00C901DD"/>
    <w:rsid w:val="00CA6AC9"/>
    <w:rsid w:val="00CC0E27"/>
    <w:rsid w:val="00CC2650"/>
    <w:rsid w:val="00CD2F1A"/>
    <w:rsid w:val="00CF11B1"/>
    <w:rsid w:val="00D369E8"/>
    <w:rsid w:val="00D423EB"/>
    <w:rsid w:val="00D60C6C"/>
    <w:rsid w:val="00D67B0D"/>
    <w:rsid w:val="00D7223F"/>
    <w:rsid w:val="00D72725"/>
    <w:rsid w:val="00D905DD"/>
    <w:rsid w:val="00D92FC9"/>
    <w:rsid w:val="00D94520"/>
    <w:rsid w:val="00DA760C"/>
    <w:rsid w:val="00DC32BB"/>
    <w:rsid w:val="00DD20F5"/>
    <w:rsid w:val="00E133D7"/>
    <w:rsid w:val="00E57875"/>
    <w:rsid w:val="00E60CFD"/>
    <w:rsid w:val="00E70666"/>
    <w:rsid w:val="00E80EA8"/>
    <w:rsid w:val="00EB2757"/>
    <w:rsid w:val="00ED3549"/>
    <w:rsid w:val="00ED3FD5"/>
    <w:rsid w:val="00ED6D1B"/>
    <w:rsid w:val="00EE297F"/>
    <w:rsid w:val="00EE5DE3"/>
    <w:rsid w:val="00EF2FA6"/>
    <w:rsid w:val="00F02300"/>
    <w:rsid w:val="00F057E5"/>
    <w:rsid w:val="00F07D34"/>
    <w:rsid w:val="00F3549B"/>
    <w:rsid w:val="00F74AD7"/>
    <w:rsid w:val="00F75F21"/>
    <w:rsid w:val="00F90D93"/>
    <w:rsid w:val="00FB31FC"/>
    <w:rsid w:val="00FE4881"/>
    <w:rsid w:val="00FF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5BCB"/>
  <w15:chartTrackingRefBased/>
  <w15:docId w15:val="{A9B23268-6641-A041-A96E-C6D6F859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rsid w:val="006C471D"/>
    <w:pPr>
      <w:spacing w:before="40"/>
    </w:pPr>
    <w:rPr>
      <w:rFonts w:ascii="Times New Roman" w:eastAsia="Times New Roman" w:hAnsi="Times New Roman"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C471D"/>
    <w:pPr>
      <w:spacing w:before="40" w:line="120" w:lineRule="atLeast"/>
    </w:pPr>
    <w:rPr>
      <w:rFonts w:ascii="Times New Roman" w:eastAsia="SimSun" w:hAnsi="Times New Roman" w:cs="Arial"/>
      <w:color w:val="000000"/>
      <w:sz w:val="22"/>
      <w:szCs w:val="20"/>
    </w:rPr>
  </w:style>
  <w:style w:type="paragraph" w:styleId="Header">
    <w:name w:val="header"/>
    <w:basedOn w:val="Normal"/>
    <w:link w:val="HeaderChar"/>
    <w:uiPriority w:val="99"/>
    <w:unhideWhenUsed/>
    <w:rsid w:val="00680E56"/>
    <w:pPr>
      <w:tabs>
        <w:tab w:val="center" w:pos="4680"/>
        <w:tab w:val="right" w:pos="9360"/>
      </w:tabs>
    </w:pPr>
  </w:style>
  <w:style w:type="character" w:customStyle="1" w:styleId="HeaderChar">
    <w:name w:val="Header Char"/>
    <w:basedOn w:val="DefaultParagraphFont"/>
    <w:link w:val="Header"/>
    <w:uiPriority w:val="99"/>
    <w:rsid w:val="00680E56"/>
    <w:rPr>
      <w:rFonts w:ascii="Calibri" w:eastAsia="SimSun" w:hAnsi="Calibri" w:cs="Times New Roman"/>
      <w:sz w:val="22"/>
      <w:szCs w:val="22"/>
      <w:lang w:eastAsia="zh-CN"/>
    </w:rPr>
  </w:style>
  <w:style w:type="paragraph" w:styleId="NormalWeb">
    <w:name w:val="Normal (Web)"/>
    <w:basedOn w:val="Normal"/>
    <w:uiPriority w:val="99"/>
    <w:unhideWhenUsed/>
    <w:rsid w:val="00345D2A"/>
    <w:pPr>
      <w:spacing w:before="100" w:beforeAutospacing="1" w:after="100" w:afterAutospacing="1"/>
    </w:pPr>
    <w:rPr>
      <w:sz w:val="24"/>
    </w:rPr>
  </w:style>
  <w:style w:type="character" w:styleId="Hyperlink">
    <w:name w:val="Hyperlink"/>
    <w:basedOn w:val="DefaultParagraphFont"/>
    <w:uiPriority w:val="99"/>
    <w:unhideWhenUsed/>
    <w:rsid w:val="00345D2A"/>
    <w:rPr>
      <w:color w:val="0563C1" w:themeColor="hyperlink"/>
      <w:u w:val="single"/>
    </w:rPr>
  </w:style>
  <w:style w:type="character" w:styleId="UnresolvedMention">
    <w:name w:val="Unresolved Mention"/>
    <w:basedOn w:val="DefaultParagraphFont"/>
    <w:uiPriority w:val="99"/>
    <w:semiHidden/>
    <w:unhideWhenUsed/>
    <w:rsid w:val="00345D2A"/>
    <w:rPr>
      <w:color w:val="605E5C"/>
      <w:shd w:val="clear" w:color="auto" w:fill="E1DFDD"/>
    </w:rPr>
  </w:style>
  <w:style w:type="character" w:styleId="CommentReference">
    <w:name w:val="annotation reference"/>
    <w:basedOn w:val="DefaultParagraphFont"/>
    <w:uiPriority w:val="99"/>
    <w:semiHidden/>
    <w:unhideWhenUsed/>
    <w:rsid w:val="005978D3"/>
    <w:rPr>
      <w:sz w:val="16"/>
      <w:szCs w:val="16"/>
    </w:rPr>
  </w:style>
  <w:style w:type="paragraph" w:styleId="CommentText">
    <w:name w:val="annotation text"/>
    <w:basedOn w:val="Normal"/>
    <w:link w:val="CommentTextChar"/>
    <w:uiPriority w:val="99"/>
    <w:semiHidden/>
    <w:unhideWhenUsed/>
    <w:rsid w:val="005978D3"/>
    <w:rPr>
      <w:sz w:val="20"/>
      <w:szCs w:val="20"/>
    </w:rPr>
  </w:style>
  <w:style w:type="character" w:customStyle="1" w:styleId="CommentTextChar">
    <w:name w:val="Comment Text Char"/>
    <w:basedOn w:val="DefaultParagraphFont"/>
    <w:link w:val="CommentText"/>
    <w:uiPriority w:val="99"/>
    <w:semiHidden/>
    <w:rsid w:val="005978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978D3"/>
    <w:rPr>
      <w:b/>
      <w:bCs/>
    </w:rPr>
  </w:style>
  <w:style w:type="character" w:customStyle="1" w:styleId="CommentSubjectChar">
    <w:name w:val="Comment Subject Char"/>
    <w:basedOn w:val="CommentTextChar"/>
    <w:link w:val="CommentSubject"/>
    <w:uiPriority w:val="99"/>
    <w:semiHidden/>
    <w:rsid w:val="005978D3"/>
    <w:rPr>
      <w:rFonts w:ascii="Times New Roman" w:eastAsia="Times New Roman" w:hAnsi="Times New Roman" w:cs="Times New Roman"/>
      <w:b/>
      <w:bCs/>
      <w:sz w:val="20"/>
      <w:szCs w:val="20"/>
    </w:rPr>
  </w:style>
  <w:style w:type="paragraph" w:styleId="NoSpacing">
    <w:name w:val="No Spacing"/>
    <w:uiPriority w:val="1"/>
    <w:qFormat/>
    <w:rsid w:val="0079736B"/>
    <w:rPr>
      <w:rFonts w:ascii="Times New Roman" w:eastAsia="Times New Roman" w:hAnsi="Times New Roman" w:cs="Times New Roman"/>
      <w:sz w:val="22"/>
    </w:rPr>
  </w:style>
  <w:style w:type="paragraph" w:styleId="Footer">
    <w:name w:val="footer"/>
    <w:basedOn w:val="Normal"/>
    <w:link w:val="FooterChar"/>
    <w:uiPriority w:val="99"/>
    <w:unhideWhenUsed/>
    <w:rsid w:val="00451641"/>
    <w:pPr>
      <w:tabs>
        <w:tab w:val="center" w:pos="4680"/>
        <w:tab w:val="right" w:pos="9360"/>
      </w:tabs>
      <w:spacing w:before="0"/>
    </w:pPr>
  </w:style>
  <w:style w:type="character" w:customStyle="1" w:styleId="FooterChar">
    <w:name w:val="Footer Char"/>
    <w:basedOn w:val="DefaultParagraphFont"/>
    <w:link w:val="Footer"/>
    <w:uiPriority w:val="99"/>
    <w:rsid w:val="00451641"/>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8333">
      <w:bodyDiv w:val="1"/>
      <w:marLeft w:val="0"/>
      <w:marRight w:val="0"/>
      <w:marTop w:val="0"/>
      <w:marBottom w:val="0"/>
      <w:divBdr>
        <w:top w:val="none" w:sz="0" w:space="0" w:color="auto"/>
        <w:left w:val="none" w:sz="0" w:space="0" w:color="auto"/>
        <w:bottom w:val="none" w:sz="0" w:space="0" w:color="auto"/>
        <w:right w:val="none" w:sz="0" w:space="0" w:color="auto"/>
      </w:divBdr>
    </w:div>
    <w:div w:id="141777481">
      <w:bodyDiv w:val="1"/>
      <w:marLeft w:val="0"/>
      <w:marRight w:val="0"/>
      <w:marTop w:val="0"/>
      <w:marBottom w:val="0"/>
      <w:divBdr>
        <w:top w:val="none" w:sz="0" w:space="0" w:color="auto"/>
        <w:left w:val="none" w:sz="0" w:space="0" w:color="auto"/>
        <w:bottom w:val="none" w:sz="0" w:space="0" w:color="auto"/>
        <w:right w:val="none" w:sz="0" w:space="0" w:color="auto"/>
      </w:divBdr>
    </w:div>
    <w:div w:id="196552664">
      <w:bodyDiv w:val="1"/>
      <w:marLeft w:val="0"/>
      <w:marRight w:val="0"/>
      <w:marTop w:val="0"/>
      <w:marBottom w:val="0"/>
      <w:divBdr>
        <w:top w:val="none" w:sz="0" w:space="0" w:color="auto"/>
        <w:left w:val="none" w:sz="0" w:space="0" w:color="auto"/>
        <w:bottom w:val="none" w:sz="0" w:space="0" w:color="auto"/>
        <w:right w:val="none" w:sz="0" w:space="0" w:color="auto"/>
      </w:divBdr>
    </w:div>
    <w:div w:id="305428738">
      <w:bodyDiv w:val="1"/>
      <w:marLeft w:val="0"/>
      <w:marRight w:val="0"/>
      <w:marTop w:val="0"/>
      <w:marBottom w:val="0"/>
      <w:divBdr>
        <w:top w:val="none" w:sz="0" w:space="0" w:color="auto"/>
        <w:left w:val="none" w:sz="0" w:space="0" w:color="auto"/>
        <w:bottom w:val="none" w:sz="0" w:space="0" w:color="auto"/>
        <w:right w:val="none" w:sz="0" w:space="0" w:color="auto"/>
      </w:divBdr>
    </w:div>
    <w:div w:id="455107356">
      <w:bodyDiv w:val="1"/>
      <w:marLeft w:val="0"/>
      <w:marRight w:val="0"/>
      <w:marTop w:val="0"/>
      <w:marBottom w:val="0"/>
      <w:divBdr>
        <w:top w:val="none" w:sz="0" w:space="0" w:color="auto"/>
        <w:left w:val="none" w:sz="0" w:space="0" w:color="auto"/>
        <w:bottom w:val="none" w:sz="0" w:space="0" w:color="auto"/>
        <w:right w:val="none" w:sz="0" w:space="0" w:color="auto"/>
      </w:divBdr>
    </w:div>
    <w:div w:id="533032569">
      <w:bodyDiv w:val="1"/>
      <w:marLeft w:val="0"/>
      <w:marRight w:val="0"/>
      <w:marTop w:val="0"/>
      <w:marBottom w:val="0"/>
      <w:divBdr>
        <w:top w:val="none" w:sz="0" w:space="0" w:color="auto"/>
        <w:left w:val="none" w:sz="0" w:space="0" w:color="auto"/>
        <w:bottom w:val="none" w:sz="0" w:space="0" w:color="auto"/>
        <w:right w:val="none" w:sz="0" w:space="0" w:color="auto"/>
      </w:divBdr>
    </w:div>
    <w:div w:id="594481567">
      <w:bodyDiv w:val="1"/>
      <w:marLeft w:val="0"/>
      <w:marRight w:val="0"/>
      <w:marTop w:val="0"/>
      <w:marBottom w:val="0"/>
      <w:divBdr>
        <w:top w:val="none" w:sz="0" w:space="0" w:color="auto"/>
        <w:left w:val="none" w:sz="0" w:space="0" w:color="auto"/>
        <w:bottom w:val="none" w:sz="0" w:space="0" w:color="auto"/>
        <w:right w:val="none" w:sz="0" w:space="0" w:color="auto"/>
      </w:divBdr>
    </w:div>
    <w:div w:id="833687920">
      <w:bodyDiv w:val="1"/>
      <w:marLeft w:val="0"/>
      <w:marRight w:val="0"/>
      <w:marTop w:val="0"/>
      <w:marBottom w:val="0"/>
      <w:divBdr>
        <w:top w:val="none" w:sz="0" w:space="0" w:color="auto"/>
        <w:left w:val="none" w:sz="0" w:space="0" w:color="auto"/>
        <w:bottom w:val="none" w:sz="0" w:space="0" w:color="auto"/>
        <w:right w:val="none" w:sz="0" w:space="0" w:color="auto"/>
      </w:divBdr>
    </w:div>
    <w:div w:id="1107119172">
      <w:bodyDiv w:val="1"/>
      <w:marLeft w:val="0"/>
      <w:marRight w:val="0"/>
      <w:marTop w:val="0"/>
      <w:marBottom w:val="0"/>
      <w:divBdr>
        <w:top w:val="none" w:sz="0" w:space="0" w:color="auto"/>
        <w:left w:val="none" w:sz="0" w:space="0" w:color="auto"/>
        <w:bottom w:val="none" w:sz="0" w:space="0" w:color="auto"/>
        <w:right w:val="none" w:sz="0" w:space="0" w:color="auto"/>
      </w:divBdr>
    </w:div>
    <w:div w:id="1352951297">
      <w:bodyDiv w:val="1"/>
      <w:marLeft w:val="0"/>
      <w:marRight w:val="0"/>
      <w:marTop w:val="0"/>
      <w:marBottom w:val="0"/>
      <w:divBdr>
        <w:top w:val="none" w:sz="0" w:space="0" w:color="auto"/>
        <w:left w:val="none" w:sz="0" w:space="0" w:color="auto"/>
        <w:bottom w:val="none" w:sz="0" w:space="0" w:color="auto"/>
        <w:right w:val="none" w:sz="0" w:space="0" w:color="auto"/>
      </w:divBdr>
    </w:div>
    <w:div w:id="1389451618">
      <w:bodyDiv w:val="1"/>
      <w:marLeft w:val="0"/>
      <w:marRight w:val="0"/>
      <w:marTop w:val="0"/>
      <w:marBottom w:val="0"/>
      <w:divBdr>
        <w:top w:val="none" w:sz="0" w:space="0" w:color="auto"/>
        <w:left w:val="none" w:sz="0" w:space="0" w:color="auto"/>
        <w:bottom w:val="none" w:sz="0" w:space="0" w:color="auto"/>
        <w:right w:val="none" w:sz="0" w:space="0" w:color="auto"/>
      </w:divBdr>
    </w:div>
    <w:div w:id="1392147689">
      <w:bodyDiv w:val="1"/>
      <w:marLeft w:val="0"/>
      <w:marRight w:val="0"/>
      <w:marTop w:val="0"/>
      <w:marBottom w:val="0"/>
      <w:divBdr>
        <w:top w:val="none" w:sz="0" w:space="0" w:color="auto"/>
        <w:left w:val="none" w:sz="0" w:space="0" w:color="auto"/>
        <w:bottom w:val="none" w:sz="0" w:space="0" w:color="auto"/>
        <w:right w:val="none" w:sz="0" w:space="0" w:color="auto"/>
      </w:divBdr>
    </w:div>
    <w:div w:id="1429038217">
      <w:bodyDiv w:val="1"/>
      <w:marLeft w:val="0"/>
      <w:marRight w:val="0"/>
      <w:marTop w:val="0"/>
      <w:marBottom w:val="0"/>
      <w:divBdr>
        <w:top w:val="none" w:sz="0" w:space="0" w:color="auto"/>
        <w:left w:val="none" w:sz="0" w:space="0" w:color="auto"/>
        <w:bottom w:val="none" w:sz="0" w:space="0" w:color="auto"/>
        <w:right w:val="none" w:sz="0" w:space="0" w:color="auto"/>
      </w:divBdr>
    </w:div>
    <w:div w:id="1454976642">
      <w:bodyDiv w:val="1"/>
      <w:marLeft w:val="0"/>
      <w:marRight w:val="0"/>
      <w:marTop w:val="0"/>
      <w:marBottom w:val="0"/>
      <w:divBdr>
        <w:top w:val="none" w:sz="0" w:space="0" w:color="auto"/>
        <w:left w:val="none" w:sz="0" w:space="0" w:color="auto"/>
        <w:bottom w:val="none" w:sz="0" w:space="0" w:color="auto"/>
        <w:right w:val="none" w:sz="0" w:space="0" w:color="auto"/>
      </w:divBdr>
    </w:div>
    <w:div w:id="1511286917">
      <w:bodyDiv w:val="1"/>
      <w:marLeft w:val="0"/>
      <w:marRight w:val="0"/>
      <w:marTop w:val="0"/>
      <w:marBottom w:val="0"/>
      <w:divBdr>
        <w:top w:val="none" w:sz="0" w:space="0" w:color="auto"/>
        <w:left w:val="none" w:sz="0" w:space="0" w:color="auto"/>
        <w:bottom w:val="none" w:sz="0" w:space="0" w:color="auto"/>
        <w:right w:val="none" w:sz="0" w:space="0" w:color="auto"/>
      </w:divBdr>
      <w:divsChild>
        <w:div w:id="1585915041">
          <w:marLeft w:val="0"/>
          <w:marRight w:val="0"/>
          <w:marTop w:val="0"/>
          <w:marBottom w:val="0"/>
          <w:divBdr>
            <w:top w:val="none" w:sz="0" w:space="0" w:color="auto"/>
            <w:left w:val="none" w:sz="0" w:space="0" w:color="auto"/>
            <w:bottom w:val="none" w:sz="0" w:space="0" w:color="auto"/>
            <w:right w:val="none" w:sz="0" w:space="0" w:color="auto"/>
          </w:divBdr>
        </w:div>
      </w:divsChild>
    </w:div>
    <w:div w:id="1690595302">
      <w:bodyDiv w:val="1"/>
      <w:marLeft w:val="0"/>
      <w:marRight w:val="0"/>
      <w:marTop w:val="0"/>
      <w:marBottom w:val="0"/>
      <w:divBdr>
        <w:top w:val="none" w:sz="0" w:space="0" w:color="auto"/>
        <w:left w:val="none" w:sz="0" w:space="0" w:color="auto"/>
        <w:bottom w:val="none" w:sz="0" w:space="0" w:color="auto"/>
        <w:right w:val="none" w:sz="0" w:space="0" w:color="auto"/>
      </w:divBdr>
    </w:div>
    <w:div w:id="1725637330">
      <w:bodyDiv w:val="1"/>
      <w:marLeft w:val="0"/>
      <w:marRight w:val="0"/>
      <w:marTop w:val="0"/>
      <w:marBottom w:val="0"/>
      <w:divBdr>
        <w:top w:val="none" w:sz="0" w:space="0" w:color="auto"/>
        <w:left w:val="none" w:sz="0" w:space="0" w:color="auto"/>
        <w:bottom w:val="none" w:sz="0" w:space="0" w:color="auto"/>
        <w:right w:val="none" w:sz="0" w:space="0" w:color="auto"/>
      </w:divBdr>
    </w:div>
    <w:div w:id="1982491390">
      <w:bodyDiv w:val="1"/>
      <w:marLeft w:val="0"/>
      <w:marRight w:val="0"/>
      <w:marTop w:val="0"/>
      <w:marBottom w:val="0"/>
      <w:divBdr>
        <w:top w:val="none" w:sz="0" w:space="0" w:color="auto"/>
        <w:left w:val="none" w:sz="0" w:space="0" w:color="auto"/>
        <w:bottom w:val="none" w:sz="0" w:space="0" w:color="auto"/>
        <w:right w:val="none" w:sz="0" w:space="0" w:color="auto"/>
      </w:divBdr>
    </w:div>
    <w:div w:id="2009825105">
      <w:bodyDiv w:val="1"/>
      <w:marLeft w:val="0"/>
      <w:marRight w:val="0"/>
      <w:marTop w:val="0"/>
      <w:marBottom w:val="0"/>
      <w:divBdr>
        <w:top w:val="none" w:sz="0" w:space="0" w:color="auto"/>
        <w:left w:val="none" w:sz="0" w:space="0" w:color="auto"/>
        <w:bottom w:val="none" w:sz="0" w:space="0" w:color="auto"/>
        <w:right w:val="none" w:sz="0" w:space="0" w:color="auto"/>
      </w:divBdr>
      <w:divsChild>
        <w:div w:id="1789080643">
          <w:marLeft w:val="0"/>
          <w:marRight w:val="0"/>
          <w:marTop w:val="0"/>
          <w:marBottom w:val="0"/>
          <w:divBdr>
            <w:top w:val="none" w:sz="0" w:space="0" w:color="auto"/>
            <w:left w:val="none" w:sz="0" w:space="0" w:color="auto"/>
            <w:bottom w:val="none" w:sz="0" w:space="0" w:color="auto"/>
            <w:right w:val="none" w:sz="0" w:space="0" w:color="auto"/>
          </w:divBdr>
          <w:divsChild>
            <w:div w:id="5519794">
              <w:marLeft w:val="0"/>
              <w:marRight w:val="0"/>
              <w:marTop w:val="0"/>
              <w:marBottom w:val="0"/>
              <w:divBdr>
                <w:top w:val="none" w:sz="0" w:space="0" w:color="auto"/>
                <w:left w:val="none" w:sz="0" w:space="0" w:color="auto"/>
                <w:bottom w:val="none" w:sz="0" w:space="0" w:color="auto"/>
                <w:right w:val="none" w:sz="0" w:space="0" w:color="auto"/>
              </w:divBdr>
              <w:divsChild>
                <w:div w:id="14469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ckrejeleen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Rejeleene</dc:creator>
  <cp:keywords/>
  <dc:description/>
  <cp:lastModifiedBy>Microsoft Office User</cp:lastModifiedBy>
  <cp:revision>3</cp:revision>
  <cp:lastPrinted>2022-08-28T16:43:00Z</cp:lastPrinted>
  <dcterms:created xsi:type="dcterms:W3CDTF">2022-08-28T17:03:00Z</dcterms:created>
  <dcterms:modified xsi:type="dcterms:W3CDTF">2022-08-28T20:42:00Z</dcterms:modified>
</cp:coreProperties>
</file>